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835" w:rsidRDefault="006A7835">
      <w:pPr>
        <w:pStyle w:val="Heading2"/>
        <w:keepNext/>
        <w:tabs>
          <w:tab w:val="left" w:pos="720"/>
        </w:tabs>
        <w:spacing w:line="264" w:lineRule="auto"/>
        <w:jc w:val="center"/>
        <w:rPr>
          <w:rFonts w:cs="Cambria"/>
          <w:b/>
          <w:bCs/>
          <w:smallCaps/>
          <w:sz w:val="21"/>
          <w:szCs w:val="21"/>
        </w:rPr>
      </w:pPr>
      <w:bookmarkStart w:id="0" w:name="_GoBack"/>
      <w:bookmarkEnd w:id="0"/>
      <w:r>
        <w:rPr>
          <w:rFonts w:cs="Cambria"/>
          <w:b/>
          <w:bCs/>
          <w:smallCaps/>
          <w:sz w:val="16"/>
          <w:szCs w:val="16"/>
        </w:rPr>
        <w:t xml:space="preserve"> </w:t>
      </w:r>
      <w:r>
        <w:rPr>
          <w:rFonts w:cs="Cambria"/>
          <w:b/>
          <w:bCs/>
          <w:smallCaps/>
          <w:sz w:val="21"/>
          <w:szCs w:val="21"/>
        </w:rPr>
        <w:t>RESUME</w:t>
      </w:r>
    </w:p>
    <w:p w:rsidR="006A7835" w:rsidRDefault="006A7835">
      <w:pPr>
        <w:pStyle w:val="Heading5"/>
        <w:keepNext/>
        <w:spacing w:line="264" w:lineRule="auto"/>
        <w:jc w:val="both"/>
        <w:rPr>
          <w:rFonts w:ascii="Tahoma" w:hAnsi="Tahoma" w:cs="Tahoma"/>
          <w:b/>
          <w:bCs/>
          <w:i/>
          <w:iCs/>
          <w:sz w:val="16"/>
          <w:szCs w:val="16"/>
        </w:rPr>
      </w:pPr>
      <w:r>
        <w:rPr>
          <w:rFonts w:ascii="Tahoma" w:hAnsi="Tahoma" w:cs="Tahoma"/>
          <w:b/>
          <w:bCs/>
          <w:i/>
          <w:iCs/>
          <w:sz w:val="16"/>
          <w:szCs w:val="16"/>
        </w:rPr>
        <w:t>MALWINDER SINGH</w:t>
      </w:r>
    </w:p>
    <w:p w:rsidR="006A7835" w:rsidRDefault="00192281">
      <w:pPr>
        <w:pBdr>
          <w:bottom w:val="single" w:sz="4" w:space="1" w:color="000000"/>
        </w:pBdr>
        <w:spacing w:line="276" w:lineRule="auto"/>
        <w:jc w:val="both"/>
        <w:rPr>
          <w:rFonts w:ascii="Tahoma" w:hAnsi="Tahoma" w:cs="Tahoma"/>
          <w:sz w:val="16"/>
          <w:szCs w:val="16"/>
          <w:lang w:val="en-GB"/>
        </w:rPr>
      </w:pPr>
      <w:r>
        <w:rPr>
          <w:rFonts w:ascii="Tahoma" w:hAnsi="Tahoma" w:cs="Tahoma"/>
          <w:sz w:val="16"/>
          <w:szCs w:val="16"/>
          <w:lang w:val="en-GB"/>
        </w:rPr>
        <w:t>#</w:t>
      </w:r>
      <w:r w:rsidR="00980D2C">
        <w:rPr>
          <w:rFonts w:ascii="Tahoma" w:hAnsi="Tahoma" w:cs="Tahoma"/>
          <w:sz w:val="16"/>
          <w:szCs w:val="16"/>
          <w:lang w:val="en-GB"/>
        </w:rPr>
        <w:t>14</w:t>
      </w:r>
      <w:r>
        <w:rPr>
          <w:rFonts w:ascii="Tahoma" w:hAnsi="Tahoma" w:cs="Tahoma"/>
          <w:sz w:val="16"/>
          <w:szCs w:val="16"/>
          <w:lang w:val="en-GB"/>
        </w:rPr>
        <w:t>,</w:t>
      </w:r>
      <w:r w:rsidR="006A7835">
        <w:rPr>
          <w:rFonts w:ascii="Tahoma" w:hAnsi="Tahoma" w:cs="Tahoma"/>
          <w:sz w:val="16"/>
          <w:szCs w:val="16"/>
          <w:lang w:val="en-GB"/>
        </w:rPr>
        <w:t xml:space="preserve"> JAKAR MAJRA, P.O.: TIWAR</w:t>
      </w:r>
    </w:p>
    <w:p w:rsidR="006A7835" w:rsidRDefault="006A7835">
      <w:pPr>
        <w:pBdr>
          <w:bottom w:val="single" w:sz="4" w:space="1" w:color="000000"/>
        </w:pBdr>
        <w:spacing w:line="276" w:lineRule="auto"/>
        <w:jc w:val="both"/>
        <w:rPr>
          <w:rFonts w:ascii="Tahoma" w:hAnsi="Tahoma" w:cs="Tahoma"/>
          <w:sz w:val="16"/>
          <w:szCs w:val="16"/>
          <w:lang w:val="en-GB"/>
        </w:rPr>
      </w:pPr>
      <w:r>
        <w:rPr>
          <w:rFonts w:ascii="Tahoma" w:hAnsi="Tahoma" w:cs="Tahoma"/>
          <w:sz w:val="16"/>
          <w:szCs w:val="16"/>
          <w:lang w:val="en-GB"/>
        </w:rPr>
        <w:t>KHARAR (MOHALI),PUNJAB 140301</w:t>
      </w:r>
    </w:p>
    <w:p w:rsidR="006A7835" w:rsidRDefault="006A7835">
      <w:pPr>
        <w:pBdr>
          <w:bottom w:val="single" w:sz="4" w:space="1" w:color="000000"/>
        </w:pBdr>
        <w:spacing w:line="276" w:lineRule="auto"/>
        <w:jc w:val="both"/>
        <w:rPr>
          <w:rFonts w:ascii="Tahoma" w:hAnsi="Tahoma" w:cs="Tahoma"/>
          <w:sz w:val="16"/>
          <w:szCs w:val="16"/>
          <w:lang w:val="en-GB"/>
        </w:rPr>
      </w:pPr>
      <w:r>
        <w:rPr>
          <w:rFonts w:ascii="Tahoma" w:hAnsi="Tahoma" w:cs="Tahoma"/>
          <w:sz w:val="16"/>
          <w:szCs w:val="16"/>
          <w:lang w:val="en-GB"/>
        </w:rPr>
        <w:t>Contact No-8872477920</w:t>
      </w:r>
    </w:p>
    <w:p w:rsidR="006A7835" w:rsidRDefault="006A7835" w:rsidP="003E6654">
      <w:pPr>
        <w:pBdr>
          <w:bottom w:val="single" w:sz="4" w:space="1" w:color="000000"/>
        </w:pBdr>
        <w:spacing w:line="276" w:lineRule="auto"/>
        <w:jc w:val="both"/>
        <w:rPr>
          <w:rFonts w:ascii="Tahoma" w:hAnsi="Tahoma" w:cs="Tahoma"/>
          <w:color w:val="000000"/>
          <w:sz w:val="16"/>
          <w:szCs w:val="16"/>
          <w:u w:val="single"/>
          <w:lang w:val="en-GB"/>
        </w:rPr>
      </w:pPr>
      <w:r>
        <w:rPr>
          <w:rFonts w:ascii="Tahoma" w:hAnsi="Tahoma" w:cs="Tahoma"/>
          <w:sz w:val="16"/>
          <w:szCs w:val="16"/>
          <w:lang w:val="en-GB"/>
        </w:rPr>
        <w:t>Email</w:t>
      </w:r>
      <w:r>
        <w:rPr>
          <w:rFonts w:ascii="Tahoma" w:hAnsi="Tahoma" w:cs="Tahoma"/>
          <w:color w:val="000000"/>
          <w:sz w:val="16"/>
          <w:szCs w:val="16"/>
          <w:lang w:val="en-GB"/>
        </w:rPr>
        <w:t xml:space="preserve">: </w:t>
      </w:r>
      <w:hyperlink r:id="rId5" w:history="1">
        <w:r w:rsidR="003E6654" w:rsidRPr="00EB5538">
          <w:rPr>
            <w:rStyle w:val="Hyperlink"/>
            <w:rFonts w:ascii="Tahoma" w:hAnsi="Tahoma" w:cs="Tahoma"/>
            <w:sz w:val="16"/>
            <w:szCs w:val="16"/>
            <w:lang w:val="en-GB"/>
          </w:rPr>
          <w:t>malwinder.zirams@gmail.com</w:t>
        </w:r>
      </w:hyperlink>
    </w:p>
    <w:p w:rsidR="003E6654" w:rsidRDefault="003E6654">
      <w:pPr>
        <w:spacing w:line="276" w:lineRule="auto"/>
        <w:rPr>
          <w:sz w:val="16"/>
          <w:szCs w:val="16"/>
        </w:rPr>
      </w:pPr>
    </w:p>
    <w:p w:rsidR="003E6654" w:rsidRDefault="003E6654">
      <w:pPr>
        <w:spacing w:line="276" w:lineRule="auto"/>
        <w:rPr>
          <w:sz w:val="16"/>
          <w:szCs w:val="16"/>
        </w:rPr>
      </w:pPr>
    </w:p>
    <w:p w:rsidR="006A7835" w:rsidRDefault="006A7835">
      <w:pPr>
        <w:spacing w:line="276" w:lineRule="auto"/>
        <w:rPr>
          <w:rFonts w:cs="Cambria"/>
          <w:b/>
          <w:bCs/>
          <w:sz w:val="16"/>
          <w:szCs w:val="16"/>
          <w:u w:val="single"/>
        </w:rPr>
      </w:pPr>
      <w:r>
        <w:rPr>
          <w:rFonts w:cs="Cambria"/>
          <w:b/>
          <w:bCs/>
          <w:sz w:val="16"/>
          <w:szCs w:val="16"/>
          <w:u w:val="single"/>
        </w:rPr>
        <w:t>Technical Skills:</w:t>
      </w:r>
    </w:p>
    <w:tbl>
      <w:tblPr>
        <w:tblW w:w="0" w:type="auto"/>
        <w:tblInd w:w="-60" w:type="dxa"/>
        <w:tblLayout w:type="fixed"/>
        <w:tblLook w:val="0000" w:firstRow="0" w:lastRow="0" w:firstColumn="0" w:lastColumn="0" w:noHBand="0" w:noVBand="0"/>
      </w:tblPr>
      <w:tblGrid>
        <w:gridCol w:w="2808"/>
        <w:gridCol w:w="6870"/>
      </w:tblGrid>
      <w:tr w:rsidR="006A7835">
        <w:tc>
          <w:tcPr>
            <w:tcW w:w="2808" w:type="dxa"/>
            <w:tcBorders>
              <w:top w:val="single" w:sz="4" w:space="0" w:color="000000"/>
              <w:left w:val="single" w:sz="4" w:space="0" w:color="000000"/>
              <w:bottom w:val="single" w:sz="4" w:space="0" w:color="000000"/>
            </w:tcBorders>
            <w:shd w:val="clear" w:color="auto" w:fill="auto"/>
          </w:tcPr>
          <w:p w:rsidR="006A7835" w:rsidRDefault="006A7835">
            <w:pPr>
              <w:tabs>
                <w:tab w:val="left" w:pos="3060"/>
              </w:tabs>
              <w:snapToGrid w:val="0"/>
              <w:spacing w:line="276" w:lineRule="auto"/>
              <w:rPr>
                <w:rFonts w:cs="Cambria"/>
                <w:b/>
                <w:bCs/>
                <w:sz w:val="16"/>
                <w:szCs w:val="16"/>
                <w:lang w:val="en-GB"/>
              </w:rPr>
            </w:pPr>
            <w:r>
              <w:rPr>
                <w:rFonts w:cs="Cambria"/>
                <w:b/>
                <w:bCs/>
                <w:sz w:val="16"/>
                <w:szCs w:val="16"/>
                <w:lang w:val="en-GB"/>
              </w:rPr>
              <w:t>Php Frameworks</w:t>
            </w:r>
          </w:p>
        </w:tc>
        <w:tc>
          <w:tcPr>
            <w:tcW w:w="6870" w:type="dxa"/>
            <w:tcBorders>
              <w:top w:val="single" w:sz="4" w:space="0" w:color="000000"/>
              <w:left w:val="single" w:sz="4" w:space="0" w:color="000000"/>
              <w:bottom w:val="single" w:sz="4" w:space="0" w:color="000000"/>
              <w:right w:val="single" w:sz="4" w:space="0" w:color="000000"/>
            </w:tcBorders>
            <w:shd w:val="clear" w:color="auto" w:fill="auto"/>
          </w:tcPr>
          <w:p w:rsidR="006A7835" w:rsidRDefault="006A7835" w:rsidP="00AE580A">
            <w:pPr>
              <w:tabs>
                <w:tab w:val="left" w:pos="3060"/>
              </w:tabs>
              <w:snapToGrid w:val="0"/>
              <w:spacing w:line="276" w:lineRule="auto"/>
              <w:jc w:val="both"/>
              <w:rPr>
                <w:rFonts w:cs="Cambria"/>
                <w:sz w:val="16"/>
                <w:szCs w:val="16"/>
                <w:lang w:val="en-GB"/>
              </w:rPr>
            </w:pPr>
            <w:r>
              <w:rPr>
                <w:rFonts w:cs="Cambria"/>
                <w:sz w:val="16"/>
                <w:szCs w:val="16"/>
                <w:lang w:val="en-GB"/>
              </w:rPr>
              <w:t xml:space="preserve">Wordpress , Drupal, Magento, </w:t>
            </w:r>
            <w:r w:rsidR="00AE580A">
              <w:rPr>
                <w:rFonts w:cs="Cambria"/>
                <w:sz w:val="16"/>
                <w:szCs w:val="16"/>
                <w:lang w:val="en-GB"/>
              </w:rPr>
              <w:t>Yii2</w:t>
            </w:r>
            <w:r w:rsidR="00D71F3B">
              <w:rPr>
                <w:rFonts w:cs="Cambria"/>
                <w:sz w:val="16"/>
                <w:szCs w:val="16"/>
                <w:lang w:val="en-GB"/>
              </w:rPr>
              <w:t>, Codeigniter, Laravel.</w:t>
            </w:r>
          </w:p>
        </w:tc>
      </w:tr>
      <w:tr w:rsidR="006A7835">
        <w:tc>
          <w:tcPr>
            <w:tcW w:w="2808" w:type="dxa"/>
            <w:tcBorders>
              <w:top w:val="single" w:sz="4" w:space="0" w:color="000000"/>
              <w:left w:val="single" w:sz="4" w:space="0" w:color="000000"/>
              <w:bottom w:val="single" w:sz="4" w:space="0" w:color="000000"/>
            </w:tcBorders>
            <w:shd w:val="clear" w:color="auto" w:fill="auto"/>
          </w:tcPr>
          <w:p w:rsidR="006A7835" w:rsidRDefault="006A7835">
            <w:pPr>
              <w:tabs>
                <w:tab w:val="left" w:pos="3060"/>
              </w:tabs>
              <w:snapToGrid w:val="0"/>
              <w:spacing w:line="276" w:lineRule="auto"/>
              <w:rPr>
                <w:rFonts w:cs="Cambria"/>
                <w:b/>
                <w:bCs/>
                <w:sz w:val="16"/>
                <w:szCs w:val="16"/>
                <w:lang w:val="en-GB"/>
              </w:rPr>
            </w:pPr>
            <w:r>
              <w:rPr>
                <w:rFonts w:cs="Cambria"/>
                <w:b/>
                <w:bCs/>
                <w:sz w:val="16"/>
                <w:szCs w:val="16"/>
                <w:lang w:val="en-GB"/>
              </w:rPr>
              <w:t>Web Tech.</w:t>
            </w:r>
          </w:p>
        </w:tc>
        <w:tc>
          <w:tcPr>
            <w:tcW w:w="6870" w:type="dxa"/>
            <w:tcBorders>
              <w:top w:val="single" w:sz="4" w:space="0" w:color="000000"/>
              <w:left w:val="single" w:sz="4" w:space="0" w:color="000000"/>
              <w:bottom w:val="single" w:sz="4" w:space="0" w:color="000000"/>
              <w:right w:val="single" w:sz="4" w:space="0" w:color="000000"/>
            </w:tcBorders>
            <w:shd w:val="clear" w:color="auto" w:fill="auto"/>
          </w:tcPr>
          <w:p w:rsidR="006A7835" w:rsidRDefault="006A7835" w:rsidP="00E5674B">
            <w:pPr>
              <w:tabs>
                <w:tab w:val="left" w:pos="3060"/>
              </w:tabs>
              <w:snapToGrid w:val="0"/>
              <w:spacing w:line="276" w:lineRule="auto"/>
              <w:jc w:val="both"/>
              <w:rPr>
                <w:rFonts w:cs="Cambria"/>
                <w:sz w:val="16"/>
                <w:szCs w:val="16"/>
                <w:lang w:val="en-GB"/>
              </w:rPr>
            </w:pPr>
            <w:r>
              <w:rPr>
                <w:rFonts w:cs="Cambria"/>
                <w:sz w:val="16"/>
                <w:szCs w:val="16"/>
                <w:lang w:val="en-GB"/>
              </w:rPr>
              <w:t>P</w:t>
            </w:r>
            <w:r w:rsidR="00AE580A">
              <w:rPr>
                <w:rFonts w:cs="Cambria"/>
                <w:sz w:val="16"/>
                <w:szCs w:val="16"/>
                <w:lang w:val="en-GB"/>
              </w:rPr>
              <w:t>hp</w:t>
            </w:r>
            <w:r>
              <w:rPr>
                <w:rFonts w:cs="Cambria"/>
                <w:sz w:val="16"/>
                <w:szCs w:val="16"/>
                <w:lang w:val="en-GB"/>
              </w:rPr>
              <w:t>, J</w:t>
            </w:r>
            <w:r w:rsidR="00AE580A">
              <w:rPr>
                <w:rFonts w:cs="Cambria"/>
                <w:sz w:val="16"/>
                <w:szCs w:val="16"/>
                <w:lang w:val="en-GB"/>
              </w:rPr>
              <w:t>query</w:t>
            </w:r>
            <w:r>
              <w:rPr>
                <w:rFonts w:cs="Cambria"/>
                <w:sz w:val="16"/>
                <w:szCs w:val="16"/>
                <w:lang w:val="en-GB"/>
              </w:rPr>
              <w:t xml:space="preserve"> , </w:t>
            </w:r>
            <w:r w:rsidR="00AE580A">
              <w:rPr>
                <w:rFonts w:cs="Cambria"/>
                <w:sz w:val="16"/>
                <w:szCs w:val="16"/>
                <w:lang w:val="en-GB"/>
              </w:rPr>
              <w:t>Angular,</w:t>
            </w:r>
            <w:r w:rsidR="009823D3">
              <w:rPr>
                <w:rFonts w:cs="Cambria"/>
                <w:sz w:val="16"/>
                <w:szCs w:val="16"/>
                <w:lang w:val="en-GB"/>
              </w:rPr>
              <w:t xml:space="preserve"> Nodejs.</w:t>
            </w:r>
            <w:r w:rsidR="005943A1">
              <w:rPr>
                <w:rFonts w:cs="Cambria"/>
                <w:sz w:val="16"/>
                <w:szCs w:val="16"/>
                <w:lang w:val="en-GB"/>
              </w:rPr>
              <w:t xml:space="preserve"> </w:t>
            </w:r>
            <w:r w:rsidR="00E5674B">
              <w:rPr>
                <w:rFonts w:cs="Cambria"/>
                <w:sz w:val="16"/>
                <w:szCs w:val="16"/>
                <w:lang w:val="en-GB"/>
              </w:rPr>
              <w:t xml:space="preserve">Aws. </w:t>
            </w:r>
            <w:r w:rsidR="000042E0">
              <w:rPr>
                <w:rFonts w:cs="Cambria"/>
                <w:sz w:val="16"/>
                <w:szCs w:val="16"/>
                <w:lang w:val="en-GB"/>
              </w:rPr>
              <w:t>Goggle compute server admin.</w:t>
            </w:r>
          </w:p>
        </w:tc>
      </w:tr>
      <w:tr w:rsidR="006A7835">
        <w:tc>
          <w:tcPr>
            <w:tcW w:w="2808" w:type="dxa"/>
            <w:tcBorders>
              <w:top w:val="single" w:sz="4" w:space="0" w:color="000000"/>
              <w:left w:val="single" w:sz="4" w:space="0" w:color="000000"/>
              <w:bottom w:val="single" w:sz="4" w:space="0" w:color="000000"/>
            </w:tcBorders>
            <w:shd w:val="clear" w:color="auto" w:fill="auto"/>
          </w:tcPr>
          <w:p w:rsidR="006A7835" w:rsidRDefault="00DD69BE">
            <w:pPr>
              <w:tabs>
                <w:tab w:val="left" w:pos="3060"/>
              </w:tabs>
              <w:snapToGrid w:val="0"/>
              <w:spacing w:line="276" w:lineRule="auto"/>
              <w:rPr>
                <w:rFonts w:cs="Cambria"/>
                <w:b/>
                <w:bCs/>
                <w:sz w:val="16"/>
                <w:szCs w:val="16"/>
                <w:lang w:val="en-GB"/>
              </w:rPr>
            </w:pPr>
            <w:r>
              <w:rPr>
                <w:rFonts w:cs="Cambria"/>
                <w:b/>
                <w:bCs/>
                <w:sz w:val="16"/>
                <w:szCs w:val="16"/>
                <w:lang w:val="en-GB"/>
              </w:rPr>
              <w:t>R</w:t>
            </w:r>
            <w:r w:rsidR="006A7835">
              <w:rPr>
                <w:rFonts w:cs="Cambria"/>
                <w:b/>
                <w:bCs/>
                <w:sz w:val="16"/>
                <w:szCs w:val="16"/>
                <w:lang w:val="en-GB"/>
              </w:rPr>
              <w:t>DBMS:</w:t>
            </w:r>
          </w:p>
        </w:tc>
        <w:tc>
          <w:tcPr>
            <w:tcW w:w="6870" w:type="dxa"/>
            <w:tcBorders>
              <w:top w:val="single" w:sz="4" w:space="0" w:color="000000"/>
              <w:left w:val="single" w:sz="4" w:space="0" w:color="000000"/>
              <w:bottom w:val="single" w:sz="4" w:space="0" w:color="000000"/>
              <w:right w:val="single" w:sz="4" w:space="0" w:color="000000"/>
            </w:tcBorders>
            <w:shd w:val="clear" w:color="auto" w:fill="auto"/>
          </w:tcPr>
          <w:p w:rsidR="006A7835" w:rsidRDefault="006A7835">
            <w:pPr>
              <w:tabs>
                <w:tab w:val="left" w:pos="3060"/>
              </w:tabs>
              <w:snapToGrid w:val="0"/>
              <w:spacing w:line="276" w:lineRule="auto"/>
              <w:jc w:val="both"/>
              <w:rPr>
                <w:rFonts w:cs="Cambria"/>
                <w:sz w:val="16"/>
                <w:szCs w:val="16"/>
                <w:lang w:val="en-GB"/>
              </w:rPr>
            </w:pPr>
            <w:r>
              <w:rPr>
                <w:rFonts w:cs="Cambria"/>
                <w:sz w:val="16"/>
                <w:szCs w:val="16"/>
                <w:lang w:val="en-GB"/>
              </w:rPr>
              <w:t>MYSQL.</w:t>
            </w:r>
          </w:p>
        </w:tc>
      </w:tr>
    </w:tbl>
    <w:p w:rsidR="006A7835" w:rsidRDefault="006A7835">
      <w:pPr>
        <w:spacing w:line="276" w:lineRule="auto"/>
      </w:pPr>
    </w:p>
    <w:p w:rsidR="0040786E" w:rsidRDefault="0040786E">
      <w:pPr>
        <w:spacing w:line="276" w:lineRule="auto"/>
        <w:rPr>
          <w:rFonts w:cs="Cambria"/>
          <w:b/>
          <w:bCs/>
          <w:sz w:val="16"/>
          <w:szCs w:val="16"/>
          <w:lang w:val="en-GB"/>
        </w:rPr>
      </w:pPr>
    </w:p>
    <w:p w:rsidR="006A7835" w:rsidRDefault="006A7835">
      <w:pPr>
        <w:spacing w:line="276" w:lineRule="auto"/>
        <w:rPr>
          <w:rFonts w:cs="Cambria"/>
          <w:b/>
          <w:bCs/>
          <w:sz w:val="16"/>
          <w:szCs w:val="16"/>
          <w:lang w:val="en-GB"/>
        </w:rPr>
      </w:pPr>
      <w:r>
        <w:rPr>
          <w:rFonts w:cs="Cambria"/>
          <w:b/>
          <w:bCs/>
          <w:sz w:val="16"/>
          <w:szCs w:val="16"/>
          <w:lang w:val="en-GB"/>
        </w:rPr>
        <w:t>PROFESSIONAL QUALIFICATION:</w:t>
      </w:r>
    </w:p>
    <w:p w:rsidR="006A7835" w:rsidRDefault="006A7835">
      <w:pPr>
        <w:numPr>
          <w:ilvl w:val="0"/>
          <w:numId w:val="2"/>
        </w:numPr>
        <w:tabs>
          <w:tab w:val="left" w:pos="360"/>
          <w:tab w:val="left" w:pos="720"/>
        </w:tabs>
        <w:spacing w:line="276" w:lineRule="auto"/>
        <w:ind w:left="360" w:hanging="360"/>
        <w:rPr>
          <w:rFonts w:cs="Cambria"/>
          <w:sz w:val="16"/>
          <w:szCs w:val="16"/>
        </w:rPr>
      </w:pPr>
      <w:r>
        <w:rPr>
          <w:rFonts w:cs="Cambria"/>
          <w:sz w:val="16"/>
          <w:szCs w:val="16"/>
        </w:rPr>
        <w:t>MCA</w:t>
      </w:r>
    </w:p>
    <w:p w:rsidR="006A7835" w:rsidRDefault="006A7835">
      <w:pPr>
        <w:tabs>
          <w:tab w:val="left" w:pos="360"/>
          <w:tab w:val="left" w:pos="720"/>
        </w:tabs>
        <w:spacing w:line="276" w:lineRule="auto"/>
        <w:rPr>
          <w:rFonts w:cs="Cambria"/>
          <w:sz w:val="16"/>
          <w:szCs w:val="16"/>
        </w:rPr>
      </w:pPr>
    </w:p>
    <w:p w:rsidR="0040786E" w:rsidRDefault="0040786E">
      <w:pPr>
        <w:spacing w:line="276" w:lineRule="auto"/>
        <w:rPr>
          <w:rFonts w:cs="Cambria"/>
          <w:b/>
          <w:bCs/>
          <w:sz w:val="16"/>
          <w:szCs w:val="16"/>
          <w:lang w:val="en-GB"/>
        </w:rPr>
      </w:pPr>
    </w:p>
    <w:p w:rsidR="006A7835" w:rsidRDefault="006A7835">
      <w:pPr>
        <w:tabs>
          <w:tab w:val="left" w:pos="2280"/>
        </w:tabs>
        <w:spacing w:line="276" w:lineRule="auto"/>
        <w:rPr>
          <w:rFonts w:cs="Cambria"/>
          <w:b/>
          <w:bCs/>
          <w:sz w:val="16"/>
          <w:szCs w:val="16"/>
          <w:lang w:val="en-GB"/>
        </w:rPr>
      </w:pPr>
      <w:r>
        <w:rPr>
          <w:rFonts w:cs="Cambria"/>
          <w:b/>
          <w:bCs/>
          <w:sz w:val="16"/>
          <w:szCs w:val="16"/>
          <w:lang w:val="en-GB"/>
        </w:rPr>
        <w:t>EXPERIENCE</w:t>
      </w:r>
      <w:r w:rsidR="000A7E27">
        <w:rPr>
          <w:rFonts w:cs="Cambria"/>
          <w:b/>
          <w:bCs/>
          <w:sz w:val="16"/>
          <w:szCs w:val="16"/>
          <w:lang w:val="en-GB"/>
        </w:rPr>
        <w:t>:</w:t>
      </w:r>
      <w:r w:rsidR="00BF6B44">
        <w:rPr>
          <w:rFonts w:cs="Cambria"/>
          <w:b/>
          <w:bCs/>
          <w:sz w:val="16"/>
          <w:szCs w:val="16"/>
          <w:lang w:val="en-GB"/>
        </w:rPr>
        <w:t xml:space="preserve"> total </w:t>
      </w:r>
      <w:r w:rsidR="00D31B76">
        <w:rPr>
          <w:rFonts w:cs="Cambria"/>
          <w:b/>
          <w:bCs/>
          <w:sz w:val="16"/>
          <w:szCs w:val="16"/>
          <w:lang w:val="en-GB"/>
        </w:rPr>
        <w:t xml:space="preserve"> 8</w:t>
      </w:r>
      <w:r w:rsidR="00D5214C">
        <w:rPr>
          <w:rFonts w:cs="Cambria"/>
          <w:b/>
          <w:bCs/>
          <w:sz w:val="16"/>
          <w:szCs w:val="16"/>
          <w:lang w:val="en-GB"/>
        </w:rPr>
        <w:t xml:space="preserve"> years experience in various web </w:t>
      </w:r>
      <w:r w:rsidR="00D01D0C">
        <w:rPr>
          <w:rFonts w:cs="Cambria"/>
          <w:b/>
          <w:bCs/>
          <w:sz w:val="16"/>
          <w:szCs w:val="16"/>
          <w:lang w:val="en-GB"/>
        </w:rPr>
        <w:t>application development</w:t>
      </w:r>
      <w:r w:rsidR="00D5214C">
        <w:rPr>
          <w:rFonts w:cs="Cambria"/>
          <w:b/>
          <w:bCs/>
          <w:sz w:val="16"/>
          <w:szCs w:val="16"/>
          <w:lang w:val="en-GB"/>
        </w:rPr>
        <w:t xml:space="preserve"> </w:t>
      </w:r>
      <w:r>
        <w:rPr>
          <w:rFonts w:cs="Cambria"/>
          <w:b/>
          <w:bCs/>
          <w:sz w:val="16"/>
          <w:szCs w:val="16"/>
          <w:lang w:val="en-GB"/>
        </w:rPr>
        <w:tab/>
      </w:r>
    </w:p>
    <w:p w:rsidR="006A7835" w:rsidRDefault="006A7835">
      <w:pPr>
        <w:spacing w:line="276" w:lineRule="auto"/>
        <w:ind w:left="360"/>
        <w:rPr>
          <w:rFonts w:cs="Cambria"/>
          <w:sz w:val="16"/>
          <w:szCs w:val="16"/>
        </w:rPr>
      </w:pPr>
      <w:r>
        <w:rPr>
          <w:rFonts w:cs="Cambria"/>
          <w:sz w:val="16"/>
          <w:szCs w:val="16"/>
        </w:rPr>
        <w:t xml:space="preserve">Worked as a Sr. PHP Web Developer in Impinge Solution from 8 jul 2009 to  22 jan 2013. </w:t>
      </w:r>
    </w:p>
    <w:p w:rsidR="0040786E" w:rsidRDefault="003A4F1C">
      <w:pPr>
        <w:spacing w:line="276" w:lineRule="auto"/>
        <w:ind w:left="360"/>
        <w:rPr>
          <w:rFonts w:cs="Cambria"/>
          <w:sz w:val="16"/>
          <w:szCs w:val="16"/>
        </w:rPr>
      </w:pPr>
      <w:r>
        <w:rPr>
          <w:rFonts w:cs="Cambria"/>
          <w:sz w:val="16"/>
          <w:szCs w:val="16"/>
        </w:rPr>
        <w:t>Worked as a Team Lead</w:t>
      </w:r>
      <w:r w:rsidR="0025191B">
        <w:rPr>
          <w:rFonts w:cs="Cambria"/>
          <w:sz w:val="16"/>
          <w:szCs w:val="16"/>
        </w:rPr>
        <w:t xml:space="preserve"> in Thirty Four Soft System</w:t>
      </w:r>
      <w:r>
        <w:rPr>
          <w:rFonts w:cs="Cambria"/>
          <w:sz w:val="16"/>
          <w:szCs w:val="16"/>
        </w:rPr>
        <w:t xml:space="preserve"> </w:t>
      </w:r>
      <w:r w:rsidR="00EA12F3">
        <w:rPr>
          <w:rFonts w:cs="Cambria"/>
          <w:sz w:val="16"/>
          <w:szCs w:val="16"/>
        </w:rPr>
        <w:t>from 11</w:t>
      </w:r>
      <w:r w:rsidR="006A7835">
        <w:rPr>
          <w:rFonts w:cs="Cambria"/>
          <w:sz w:val="16"/>
          <w:szCs w:val="16"/>
        </w:rPr>
        <w:t xml:space="preserve">  feb 2013 to 13 </w:t>
      </w:r>
      <w:r w:rsidR="005E532D">
        <w:rPr>
          <w:rFonts w:cs="Cambria"/>
          <w:sz w:val="16"/>
          <w:szCs w:val="16"/>
        </w:rPr>
        <w:t>Nov</w:t>
      </w:r>
      <w:r w:rsidR="006A7835">
        <w:rPr>
          <w:rFonts w:cs="Cambria"/>
          <w:sz w:val="16"/>
          <w:szCs w:val="16"/>
        </w:rPr>
        <w:t xml:space="preserve"> 201</w:t>
      </w:r>
      <w:r w:rsidR="00701EDA">
        <w:rPr>
          <w:rFonts w:cs="Cambria"/>
          <w:sz w:val="16"/>
          <w:szCs w:val="16"/>
        </w:rPr>
        <w:t>3</w:t>
      </w:r>
      <w:r w:rsidR="006A7835">
        <w:rPr>
          <w:rFonts w:cs="Cambria"/>
          <w:sz w:val="16"/>
          <w:szCs w:val="16"/>
        </w:rPr>
        <w:t>.</w:t>
      </w:r>
      <w:r w:rsidR="0025191B">
        <w:rPr>
          <w:rFonts w:cs="Cambria"/>
          <w:sz w:val="16"/>
          <w:szCs w:val="16"/>
        </w:rPr>
        <w:t xml:space="preserve"> </w:t>
      </w:r>
    </w:p>
    <w:p w:rsidR="002069D4" w:rsidRDefault="002069D4" w:rsidP="002069D4">
      <w:pPr>
        <w:spacing w:line="276" w:lineRule="auto"/>
        <w:ind w:left="360"/>
        <w:rPr>
          <w:rFonts w:cs="Cambria"/>
          <w:sz w:val="16"/>
          <w:szCs w:val="16"/>
        </w:rPr>
      </w:pPr>
      <w:r>
        <w:rPr>
          <w:rFonts w:cs="Cambria"/>
          <w:sz w:val="16"/>
          <w:szCs w:val="16"/>
        </w:rPr>
        <w:t xml:space="preserve">Worked as a Team Lead in Ranker Solutions from 1 Dec 2013 to 23 Jan 2015 </w:t>
      </w:r>
    </w:p>
    <w:p w:rsidR="009823D3" w:rsidRDefault="009823D3" w:rsidP="009823D3">
      <w:pPr>
        <w:spacing w:line="276" w:lineRule="auto"/>
        <w:ind w:left="360"/>
        <w:rPr>
          <w:rFonts w:cs="Cambria"/>
          <w:sz w:val="16"/>
          <w:szCs w:val="16"/>
        </w:rPr>
      </w:pPr>
      <w:r>
        <w:rPr>
          <w:rFonts w:cs="Cambria"/>
          <w:sz w:val="16"/>
          <w:szCs w:val="16"/>
        </w:rPr>
        <w:t xml:space="preserve">Worked as a Team Lead in Softobiz from 23 mar 2015 to </w:t>
      </w:r>
      <w:r w:rsidR="00411417">
        <w:rPr>
          <w:rFonts w:cs="Cambria"/>
          <w:sz w:val="16"/>
          <w:szCs w:val="16"/>
        </w:rPr>
        <w:t xml:space="preserve"> </w:t>
      </w:r>
      <w:r w:rsidR="00CB2717">
        <w:rPr>
          <w:rFonts w:cs="Cambria"/>
          <w:sz w:val="16"/>
          <w:szCs w:val="16"/>
        </w:rPr>
        <w:t>july 2017</w:t>
      </w:r>
      <w:r>
        <w:rPr>
          <w:rFonts w:cs="Cambria"/>
          <w:sz w:val="16"/>
          <w:szCs w:val="16"/>
        </w:rPr>
        <w:t xml:space="preserve">. </w:t>
      </w:r>
    </w:p>
    <w:p w:rsidR="00B76DE9" w:rsidRDefault="00B76DE9">
      <w:pPr>
        <w:spacing w:line="276" w:lineRule="auto"/>
        <w:ind w:left="360"/>
        <w:rPr>
          <w:rFonts w:cs="Cambria"/>
          <w:sz w:val="16"/>
          <w:szCs w:val="16"/>
        </w:rPr>
      </w:pPr>
    </w:p>
    <w:p w:rsidR="00BD22A4" w:rsidRDefault="00BD22A4">
      <w:pPr>
        <w:spacing w:line="276" w:lineRule="auto"/>
        <w:ind w:left="360"/>
        <w:rPr>
          <w:rFonts w:cs="Cambria"/>
          <w:sz w:val="16"/>
          <w:szCs w:val="16"/>
        </w:rPr>
      </w:pPr>
    </w:p>
    <w:p w:rsidR="00D53162" w:rsidRPr="008B1DF5" w:rsidRDefault="00D53162" w:rsidP="00D53162">
      <w:pPr>
        <w:rPr>
          <w:rFonts w:ascii="Tahoma" w:eastAsia="Tahoma" w:hAnsi="Tahoma" w:cs="Cambria"/>
          <w:b/>
          <w:bCs/>
          <w:caps/>
          <w:sz w:val="18"/>
          <w:szCs w:val="18"/>
          <w:lang w:val="en-GB"/>
        </w:rPr>
      </w:pPr>
      <w:r w:rsidRPr="008B1DF5">
        <w:rPr>
          <w:rFonts w:cs="Cambria"/>
          <w:b/>
          <w:bCs/>
          <w:sz w:val="18"/>
          <w:szCs w:val="18"/>
          <w:lang w:val="en-GB"/>
        </w:rPr>
        <w:t xml:space="preserve">Project:   </w:t>
      </w:r>
      <w:r w:rsidRPr="008B1DF5">
        <w:rPr>
          <w:rFonts w:ascii="Tahoma" w:eastAsia="Tahoma" w:hAnsi="Tahoma" w:cs="Tahoma"/>
          <w:sz w:val="18"/>
          <w:szCs w:val="18"/>
          <w:lang w:val="en-GB"/>
        </w:rPr>
        <w:t xml:space="preserve"> </w:t>
      </w:r>
      <w:r w:rsidRPr="008B1DF5">
        <w:rPr>
          <w:rFonts w:ascii="Tahoma" w:eastAsia="Tahoma" w:hAnsi="Tahoma" w:cs="Cambria"/>
          <w:b/>
          <w:bCs/>
          <w:sz w:val="18"/>
          <w:szCs w:val="18"/>
          <w:lang w:val="en-GB"/>
        </w:rPr>
        <w:t>easywebinar.com</w:t>
      </w:r>
    </w:p>
    <w:p w:rsidR="00D53162" w:rsidRPr="008B1DF5" w:rsidRDefault="00D53162" w:rsidP="00D53162">
      <w:pPr>
        <w:rPr>
          <w:rFonts w:cs="Cambria"/>
          <w:sz w:val="18"/>
          <w:szCs w:val="18"/>
        </w:rPr>
      </w:pPr>
      <w:r w:rsidRPr="008B1DF5">
        <w:rPr>
          <w:rFonts w:cs="Cambria"/>
          <w:b/>
          <w:bCs/>
          <w:sz w:val="18"/>
          <w:szCs w:val="18"/>
        </w:rPr>
        <w:t xml:space="preserve">Job Description : </w:t>
      </w:r>
      <w:r w:rsidRPr="008B1DF5">
        <w:rPr>
          <w:rFonts w:cs="Cambria"/>
          <w:sz w:val="18"/>
          <w:szCs w:val="18"/>
        </w:rPr>
        <w:t xml:space="preserve"> Created Easywebinar SaaS services </w:t>
      </w:r>
      <w:r>
        <w:rPr>
          <w:rFonts w:cs="Cambria"/>
          <w:sz w:val="18"/>
          <w:szCs w:val="18"/>
        </w:rPr>
        <w:t>t</w:t>
      </w:r>
      <w:r w:rsidRPr="008B1DF5">
        <w:rPr>
          <w:rFonts w:cs="Cambria"/>
          <w:sz w:val="18"/>
          <w:szCs w:val="18"/>
        </w:rPr>
        <w:t>o host online seminar that is transmitted over the web using video conferencing software. User can do both the live or automated webinars using easywebinar.  Once user register a webinar he will get notified by a series of email about the webinar event and if he miss the webinar then he can watch the webinar again on webinar replay page. User can integrate third party services</w:t>
      </w:r>
      <w:r w:rsidR="00F259F3">
        <w:rPr>
          <w:rFonts w:cs="Cambria"/>
          <w:sz w:val="18"/>
          <w:szCs w:val="18"/>
        </w:rPr>
        <w:t xml:space="preserve"> like</w:t>
      </w:r>
      <w:r w:rsidRPr="008B1DF5">
        <w:rPr>
          <w:rFonts w:cs="Cambria"/>
          <w:sz w:val="18"/>
          <w:szCs w:val="18"/>
        </w:rPr>
        <w:t xml:space="preserve"> infusionsoft, drip, ontrraport, icontact , aweber etc with their webinars.  User can install easywebinar as  a wp pluing on his server and it is also available as a saas service.</w:t>
      </w:r>
    </w:p>
    <w:p w:rsidR="00D53162" w:rsidRPr="008B1DF5" w:rsidRDefault="00D53162" w:rsidP="00D53162">
      <w:pPr>
        <w:rPr>
          <w:rFonts w:ascii="Arial" w:eastAsia="Arial" w:hAnsi="Arial" w:cs="Cambria"/>
          <w:bCs/>
          <w:sz w:val="18"/>
          <w:szCs w:val="18"/>
        </w:rPr>
      </w:pPr>
    </w:p>
    <w:p w:rsidR="00D53162" w:rsidRPr="008B1DF5" w:rsidRDefault="00D53162" w:rsidP="00D53162">
      <w:pPr>
        <w:tabs>
          <w:tab w:val="left" w:pos="0"/>
          <w:tab w:val="left" w:pos="210"/>
        </w:tabs>
        <w:ind w:left="210" w:hanging="210"/>
        <w:jc w:val="both"/>
        <w:rPr>
          <w:rFonts w:cs="Cambria"/>
          <w:b/>
          <w:bCs/>
          <w:sz w:val="18"/>
          <w:szCs w:val="18"/>
          <w:lang w:val="en-GB"/>
        </w:rPr>
      </w:pPr>
      <w:r w:rsidRPr="008B1DF5">
        <w:rPr>
          <w:rFonts w:cs="Cambria"/>
          <w:b/>
          <w:bCs/>
          <w:sz w:val="18"/>
          <w:szCs w:val="18"/>
          <w:lang w:val="en-GB"/>
        </w:rPr>
        <w:t xml:space="preserve">Environment </w:t>
      </w:r>
      <w:r w:rsidRPr="008B1DF5">
        <w:rPr>
          <w:rFonts w:cs="Cambria"/>
          <w:b/>
          <w:bCs/>
          <w:sz w:val="18"/>
          <w:szCs w:val="18"/>
          <w:lang w:val="en-GB"/>
        </w:rPr>
        <w:tab/>
      </w:r>
      <w:r w:rsidRPr="008B1DF5">
        <w:rPr>
          <w:rFonts w:cs="Cambria"/>
          <w:b/>
          <w:bCs/>
          <w:sz w:val="18"/>
          <w:szCs w:val="18"/>
          <w:lang w:val="en-GB"/>
        </w:rPr>
        <w:tab/>
        <w:t xml:space="preserve">: </w:t>
      </w:r>
      <w:r w:rsidRPr="008B1DF5">
        <w:rPr>
          <w:rFonts w:cs="Cambria"/>
          <w:b/>
          <w:bCs/>
          <w:sz w:val="18"/>
          <w:szCs w:val="18"/>
          <w:lang w:val="en-GB"/>
        </w:rPr>
        <w:tab/>
        <w:t>Wordpress, Java,Youtube, Yii2, Third party apis.</w:t>
      </w:r>
    </w:p>
    <w:p w:rsidR="00D53162" w:rsidRPr="008B1DF5" w:rsidRDefault="00D53162" w:rsidP="00D53162">
      <w:pPr>
        <w:spacing w:line="276" w:lineRule="auto"/>
        <w:ind w:left="360"/>
        <w:rPr>
          <w:rFonts w:cs="Cambria"/>
          <w:sz w:val="18"/>
          <w:szCs w:val="18"/>
        </w:rPr>
      </w:pPr>
    </w:p>
    <w:p w:rsidR="00D53162" w:rsidRPr="008B1DF5" w:rsidRDefault="00D53162" w:rsidP="00D53162">
      <w:pPr>
        <w:spacing w:line="276" w:lineRule="auto"/>
        <w:ind w:left="360"/>
        <w:rPr>
          <w:rFonts w:cs="Cambria"/>
          <w:sz w:val="18"/>
          <w:szCs w:val="18"/>
        </w:rPr>
      </w:pPr>
    </w:p>
    <w:p w:rsidR="00D53162" w:rsidRPr="008B1DF5" w:rsidRDefault="00D53162" w:rsidP="00D53162">
      <w:pPr>
        <w:rPr>
          <w:rFonts w:ascii="Tahoma" w:eastAsia="Tahoma" w:hAnsi="Tahoma" w:cs="Cambria"/>
          <w:b/>
          <w:bCs/>
          <w:caps/>
          <w:sz w:val="18"/>
          <w:szCs w:val="18"/>
          <w:lang w:val="en-GB"/>
        </w:rPr>
      </w:pPr>
      <w:r w:rsidRPr="008B1DF5">
        <w:rPr>
          <w:rFonts w:cs="Cambria"/>
          <w:b/>
          <w:bCs/>
          <w:sz w:val="18"/>
          <w:szCs w:val="18"/>
          <w:lang w:val="en-GB"/>
        </w:rPr>
        <w:t xml:space="preserve">Project:   </w:t>
      </w:r>
      <w:r w:rsidRPr="008B1DF5">
        <w:rPr>
          <w:rFonts w:ascii="Tahoma" w:eastAsia="Tahoma" w:hAnsi="Tahoma" w:cs="Tahoma"/>
          <w:sz w:val="18"/>
          <w:szCs w:val="18"/>
          <w:lang w:val="en-GB"/>
        </w:rPr>
        <w:t xml:space="preserve"> </w:t>
      </w:r>
      <w:r w:rsidRPr="008B1DF5">
        <w:rPr>
          <w:rFonts w:ascii="Tahoma" w:eastAsia="Tahoma" w:hAnsi="Tahoma" w:cs="Cambria"/>
          <w:b/>
          <w:bCs/>
          <w:sz w:val="18"/>
          <w:szCs w:val="18"/>
          <w:lang w:val="en-GB"/>
        </w:rPr>
        <w:t>a-preciousmetals.com</w:t>
      </w:r>
    </w:p>
    <w:p w:rsidR="00D53162" w:rsidRPr="008B1DF5" w:rsidRDefault="00D53162" w:rsidP="00D53162">
      <w:pPr>
        <w:rPr>
          <w:rFonts w:ascii="Arial" w:eastAsia="Arial" w:hAnsi="Arial" w:cs="Cambria"/>
          <w:bCs/>
          <w:sz w:val="18"/>
          <w:szCs w:val="18"/>
        </w:rPr>
      </w:pPr>
      <w:r w:rsidRPr="008B1DF5">
        <w:rPr>
          <w:rFonts w:cs="Cambria"/>
          <w:b/>
          <w:bCs/>
          <w:sz w:val="18"/>
          <w:szCs w:val="18"/>
        </w:rPr>
        <w:t xml:space="preserve">Description : </w:t>
      </w:r>
      <w:r w:rsidRPr="008B1DF5">
        <w:rPr>
          <w:rFonts w:cs="Cambria"/>
          <w:sz w:val="18"/>
          <w:szCs w:val="18"/>
        </w:rPr>
        <w:t xml:space="preserve"> A-preciousmetals.com is created in  magento ecommerce solution  to sell  gold, silver and other metals coin online.  The website product  prices are updating in cron job using  live foreks </w:t>
      </w:r>
      <w:r w:rsidRPr="008B1DF5">
        <w:rPr>
          <w:sz w:val="18"/>
          <w:szCs w:val="18"/>
        </w:rPr>
        <w:t xml:space="preserve"> api web service. I also c</w:t>
      </w:r>
      <w:r w:rsidRPr="008B1DF5">
        <w:rPr>
          <w:rFonts w:ascii="Arial" w:eastAsia="Arial" w:hAnsi="Arial" w:cs="Arial"/>
          <w:sz w:val="18"/>
          <w:szCs w:val="18"/>
        </w:rPr>
        <w:t>reated custom magento payment modules like wire payment, western union , telpay etc. for</w:t>
      </w:r>
      <w:r w:rsidRPr="008B1DF5">
        <w:rPr>
          <w:rFonts w:ascii="Arial" w:eastAsia="Arial" w:hAnsi="Arial" w:cs="Cambria"/>
          <w:bCs/>
          <w:sz w:val="18"/>
          <w:szCs w:val="18"/>
        </w:rPr>
        <w:t xml:space="preserve"> offline payment. Integrate the ebay extension with magento store to import the ebay products in magento. Manage ebay store and website seo.</w:t>
      </w:r>
    </w:p>
    <w:p w:rsidR="00D53162" w:rsidRPr="008B1DF5" w:rsidRDefault="00D53162" w:rsidP="00D53162">
      <w:pPr>
        <w:tabs>
          <w:tab w:val="left" w:pos="0"/>
          <w:tab w:val="left" w:pos="210"/>
        </w:tabs>
        <w:ind w:left="210" w:hanging="210"/>
        <w:jc w:val="both"/>
        <w:rPr>
          <w:rFonts w:cs="Cambria"/>
          <w:b/>
          <w:bCs/>
          <w:sz w:val="18"/>
          <w:szCs w:val="18"/>
          <w:lang w:val="en-GB"/>
        </w:rPr>
      </w:pPr>
      <w:r w:rsidRPr="008B1DF5">
        <w:rPr>
          <w:rFonts w:cs="Cambria"/>
          <w:b/>
          <w:bCs/>
          <w:sz w:val="18"/>
          <w:szCs w:val="18"/>
          <w:lang w:val="en-GB"/>
        </w:rPr>
        <w:t xml:space="preserve">Environment </w:t>
      </w:r>
      <w:r w:rsidRPr="008B1DF5">
        <w:rPr>
          <w:rFonts w:cs="Cambria"/>
          <w:b/>
          <w:bCs/>
          <w:sz w:val="18"/>
          <w:szCs w:val="18"/>
          <w:lang w:val="en-GB"/>
        </w:rPr>
        <w:tab/>
      </w:r>
      <w:r w:rsidRPr="008B1DF5">
        <w:rPr>
          <w:rFonts w:cs="Cambria"/>
          <w:b/>
          <w:bCs/>
          <w:sz w:val="18"/>
          <w:szCs w:val="18"/>
          <w:lang w:val="en-GB"/>
        </w:rPr>
        <w:tab/>
        <w:t xml:space="preserve">: </w:t>
      </w:r>
      <w:r w:rsidRPr="008B1DF5">
        <w:rPr>
          <w:rFonts w:cs="Cambria"/>
          <w:b/>
          <w:bCs/>
          <w:sz w:val="18"/>
          <w:szCs w:val="18"/>
          <w:lang w:val="en-GB"/>
        </w:rPr>
        <w:tab/>
        <w:t>Magento, Shopping cart customize with price API and integrate magento with ebay and amazon stores to sell products.</w:t>
      </w:r>
    </w:p>
    <w:p w:rsidR="00D53162" w:rsidRPr="008B1DF5" w:rsidRDefault="00D53162" w:rsidP="00D53162">
      <w:pPr>
        <w:rPr>
          <w:rFonts w:cs="Cambria"/>
          <w:b/>
          <w:bCs/>
          <w:sz w:val="18"/>
          <w:szCs w:val="18"/>
          <w:u w:val="single"/>
          <w:lang w:val="en-GB"/>
        </w:rPr>
      </w:pPr>
    </w:p>
    <w:p w:rsidR="00D53162" w:rsidRPr="008B1DF5" w:rsidRDefault="00D53162" w:rsidP="00D53162">
      <w:pPr>
        <w:rPr>
          <w:rFonts w:cs="Cambria"/>
          <w:b/>
          <w:bCs/>
          <w:sz w:val="18"/>
          <w:szCs w:val="18"/>
          <w:lang w:val="en-GB"/>
        </w:rPr>
      </w:pPr>
    </w:p>
    <w:p w:rsidR="00D53162" w:rsidRPr="008B1DF5" w:rsidRDefault="00D53162" w:rsidP="00D53162">
      <w:pPr>
        <w:rPr>
          <w:rFonts w:ascii="Tahoma" w:eastAsia="Tahoma" w:hAnsi="Tahoma" w:cs="Cambria"/>
          <w:b/>
          <w:bCs/>
          <w:caps/>
          <w:sz w:val="18"/>
          <w:szCs w:val="18"/>
          <w:lang w:val="en-GB"/>
        </w:rPr>
      </w:pPr>
      <w:r w:rsidRPr="008B1DF5">
        <w:rPr>
          <w:rFonts w:cs="Cambria"/>
          <w:b/>
          <w:bCs/>
          <w:sz w:val="18"/>
          <w:szCs w:val="18"/>
          <w:lang w:val="en-GB"/>
        </w:rPr>
        <w:t xml:space="preserve">Project:   </w:t>
      </w:r>
      <w:r w:rsidRPr="008B1DF5">
        <w:rPr>
          <w:rFonts w:ascii="Tahoma" w:eastAsia="Tahoma" w:hAnsi="Tahoma" w:cs="Tahoma"/>
          <w:sz w:val="18"/>
          <w:szCs w:val="18"/>
          <w:lang w:val="en-GB"/>
        </w:rPr>
        <w:t xml:space="preserve"> </w:t>
      </w:r>
      <w:r w:rsidRPr="008B1DF5">
        <w:rPr>
          <w:rFonts w:ascii="Tahoma" w:eastAsia="Tahoma" w:hAnsi="Tahoma" w:cs="Cambria"/>
          <w:b/>
          <w:bCs/>
          <w:sz w:val="18"/>
          <w:szCs w:val="18"/>
          <w:lang w:val="en-GB"/>
        </w:rPr>
        <w:t>team-rpm.com</w:t>
      </w:r>
    </w:p>
    <w:p w:rsidR="00D53162" w:rsidRPr="008B1DF5" w:rsidRDefault="00D53162" w:rsidP="00D53162">
      <w:pPr>
        <w:tabs>
          <w:tab w:val="left" w:pos="0"/>
          <w:tab w:val="left" w:pos="210"/>
        </w:tabs>
        <w:ind w:left="210" w:hanging="210"/>
        <w:jc w:val="both"/>
        <w:rPr>
          <w:rFonts w:cs="Cambria"/>
          <w:bCs/>
          <w:sz w:val="18"/>
          <w:szCs w:val="18"/>
        </w:rPr>
      </w:pPr>
      <w:r w:rsidRPr="008B1DF5">
        <w:rPr>
          <w:rFonts w:cs="Cambria"/>
          <w:b/>
          <w:bCs/>
          <w:sz w:val="18"/>
          <w:szCs w:val="18"/>
        </w:rPr>
        <w:t xml:space="preserve">Description :   </w:t>
      </w:r>
      <w:r w:rsidRPr="008B1DF5">
        <w:rPr>
          <w:rFonts w:cs="Cambria"/>
          <w:sz w:val="18"/>
          <w:szCs w:val="18"/>
        </w:rPr>
        <w:t xml:space="preserve">Team-rpm is created in magento shopping cart to  sell bikes parts  online. </w:t>
      </w:r>
      <w:r w:rsidRPr="008B1DF5">
        <w:rPr>
          <w:sz w:val="18"/>
          <w:szCs w:val="18"/>
        </w:rPr>
        <w:t>Bikes are categorized by  brand name and types .  User can register his  bike part  with the shop online.  The shopping  site is Integrate</w:t>
      </w:r>
      <w:r w:rsidRPr="008B1DF5">
        <w:rPr>
          <w:rFonts w:ascii="Arial" w:eastAsia="Arial" w:hAnsi="Arial" w:cs="Arial"/>
          <w:sz w:val="18"/>
          <w:szCs w:val="18"/>
        </w:rPr>
        <w:t xml:space="preserve"> with the Quick Book Merchant Services Api to sync the website sale.  </w:t>
      </w:r>
      <w:r w:rsidRPr="008B1DF5">
        <w:rPr>
          <w:rFonts w:cs="Cambria"/>
          <w:bCs/>
          <w:sz w:val="18"/>
          <w:szCs w:val="18"/>
        </w:rPr>
        <w:t xml:space="preserve">  </w:t>
      </w:r>
    </w:p>
    <w:p w:rsidR="00D53162" w:rsidRPr="008B1DF5" w:rsidRDefault="00D53162" w:rsidP="00D53162">
      <w:pPr>
        <w:tabs>
          <w:tab w:val="left" w:pos="0"/>
          <w:tab w:val="left" w:pos="210"/>
        </w:tabs>
        <w:ind w:left="210" w:hanging="210"/>
        <w:jc w:val="both"/>
        <w:rPr>
          <w:rFonts w:cs="Cambria"/>
          <w:b/>
          <w:bCs/>
          <w:sz w:val="18"/>
          <w:szCs w:val="18"/>
          <w:lang w:val="en-GB"/>
        </w:rPr>
      </w:pPr>
      <w:r w:rsidRPr="008B1DF5">
        <w:rPr>
          <w:rFonts w:cs="Cambria"/>
          <w:b/>
          <w:bCs/>
          <w:sz w:val="18"/>
          <w:szCs w:val="18"/>
          <w:lang w:val="en-GB"/>
        </w:rPr>
        <w:t xml:space="preserve">Environment </w:t>
      </w:r>
      <w:r w:rsidRPr="008B1DF5">
        <w:rPr>
          <w:rFonts w:cs="Cambria"/>
          <w:b/>
          <w:bCs/>
          <w:sz w:val="18"/>
          <w:szCs w:val="18"/>
          <w:lang w:val="en-GB"/>
        </w:rPr>
        <w:tab/>
      </w:r>
      <w:r w:rsidRPr="008B1DF5">
        <w:rPr>
          <w:rFonts w:cs="Cambria"/>
          <w:b/>
          <w:bCs/>
          <w:sz w:val="18"/>
          <w:szCs w:val="18"/>
          <w:lang w:val="en-GB"/>
        </w:rPr>
        <w:tab/>
        <w:t xml:space="preserve">: </w:t>
      </w:r>
      <w:r w:rsidRPr="008B1DF5">
        <w:rPr>
          <w:rFonts w:cs="Cambria"/>
          <w:b/>
          <w:bCs/>
          <w:sz w:val="18"/>
          <w:szCs w:val="18"/>
          <w:lang w:val="en-GB"/>
        </w:rPr>
        <w:tab/>
        <w:t>Magento,integrate magento store with crm.</w:t>
      </w:r>
    </w:p>
    <w:p w:rsidR="00D53162" w:rsidRPr="008B1DF5" w:rsidRDefault="00D53162" w:rsidP="00D53162">
      <w:pPr>
        <w:tabs>
          <w:tab w:val="left" w:pos="0"/>
          <w:tab w:val="left" w:pos="210"/>
        </w:tabs>
        <w:ind w:left="210" w:hanging="210"/>
        <w:jc w:val="both"/>
        <w:rPr>
          <w:rFonts w:cs="Cambria"/>
          <w:b/>
          <w:bCs/>
          <w:sz w:val="18"/>
          <w:szCs w:val="18"/>
          <w:lang w:val="en-GB"/>
        </w:rPr>
      </w:pPr>
    </w:p>
    <w:p w:rsidR="00D53162" w:rsidRPr="008B1DF5" w:rsidRDefault="00D53162" w:rsidP="00D53162">
      <w:pPr>
        <w:rPr>
          <w:rFonts w:cs="Cambria"/>
          <w:b/>
          <w:bCs/>
          <w:sz w:val="18"/>
          <w:szCs w:val="18"/>
          <w:lang w:val="en-GB"/>
        </w:rPr>
      </w:pPr>
    </w:p>
    <w:p w:rsidR="00D53162" w:rsidRPr="008B1DF5" w:rsidRDefault="00D53162" w:rsidP="00D53162">
      <w:pPr>
        <w:spacing w:line="276" w:lineRule="auto"/>
        <w:rPr>
          <w:rFonts w:eastAsia="Arial" w:cs="Arial"/>
          <w:b/>
          <w:bCs/>
          <w:sz w:val="18"/>
          <w:szCs w:val="18"/>
        </w:rPr>
      </w:pPr>
      <w:r w:rsidRPr="008B1DF5">
        <w:rPr>
          <w:rFonts w:cs="Cambria"/>
          <w:b/>
          <w:bCs/>
          <w:sz w:val="18"/>
          <w:szCs w:val="18"/>
        </w:rPr>
        <w:t>Project</w:t>
      </w:r>
      <w:r w:rsidRPr="008B1DF5">
        <w:rPr>
          <w:rFonts w:cs="Cambria"/>
          <w:bCs/>
          <w:sz w:val="18"/>
          <w:szCs w:val="18"/>
        </w:rPr>
        <w:t xml:space="preserve">:    </w:t>
      </w:r>
      <w:r w:rsidRPr="008B1DF5">
        <w:rPr>
          <w:rFonts w:eastAsia="Arial" w:cs="Arial"/>
          <w:b/>
          <w:bCs/>
          <w:sz w:val="18"/>
          <w:szCs w:val="18"/>
        </w:rPr>
        <w:t>html5 video player</w:t>
      </w:r>
    </w:p>
    <w:p w:rsidR="00D53162" w:rsidRPr="008B1DF5" w:rsidRDefault="00D53162" w:rsidP="00D53162">
      <w:pPr>
        <w:spacing w:line="276" w:lineRule="auto"/>
        <w:rPr>
          <w:rFonts w:ascii="Arial" w:eastAsia="Arial" w:hAnsi="Arial" w:cs="Arial"/>
          <w:sz w:val="18"/>
          <w:szCs w:val="18"/>
        </w:rPr>
      </w:pPr>
      <w:r w:rsidRPr="008B1DF5">
        <w:rPr>
          <w:rFonts w:cs="Cambria"/>
          <w:b/>
          <w:bCs/>
          <w:sz w:val="18"/>
          <w:szCs w:val="18"/>
        </w:rPr>
        <w:t>Description</w:t>
      </w:r>
      <w:r w:rsidRPr="008B1DF5">
        <w:rPr>
          <w:rFonts w:cs="Cambria"/>
          <w:bCs/>
          <w:sz w:val="18"/>
          <w:szCs w:val="18"/>
        </w:rPr>
        <w:t xml:space="preserve">: .  Created  </w:t>
      </w:r>
      <w:r w:rsidRPr="008B1DF5">
        <w:rPr>
          <w:rFonts w:ascii="Arial" w:eastAsia="Arial" w:hAnsi="Arial" w:cs="Arial"/>
          <w:sz w:val="18"/>
          <w:szCs w:val="18"/>
        </w:rPr>
        <w:t>HTML5 high rich featured video player to play live video stream on ipad , iphone devices and desktop devices.  Added Custom button on the video player to list community website links , show video embed code, Send video link to other person  and suggest video to friend.</w:t>
      </w:r>
    </w:p>
    <w:p w:rsidR="00D53162" w:rsidRPr="008B1DF5" w:rsidRDefault="00D53162" w:rsidP="00D53162">
      <w:pPr>
        <w:tabs>
          <w:tab w:val="left" w:pos="0"/>
          <w:tab w:val="left" w:pos="210"/>
        </w:tabs>
        <w:spacing w:line="276" w:lineRule="auto"/>
        <w:ind w:left="210" w:hanging="210"/>
        <w:rPr>
          <w:rFonts w:cs="Cambria"/>
          <w:b/>
          <w:bCs/>
          <w:sz w:val="18"/>
          <w:szCs w:val="18"/>
          <w:lang w:val="en-GB"/>
        </w:rPr>
      </w:pPr>
      <w:r w:rsidRPr="008B1DF5">
        <w:rPr>
          <w:rFonts w:cs="Cambria"/>
          <w:b/>
          <w:bCs/>
          <w:sz w:val="18"/>
          <w:szCs w:val="18"/>
          <w:lang w:val="en-GB"/>
        </w:rPr>
        <w:t xml:space="preserve">Environment </w:t>
      </w:r>
      <w:r w:rsidRPr="008B1DF5">
        <w:rPr>
          <w:rFonts w:cs="Cambria"/>
          <w:b/>
          <w:bCs/>
          <w:sz w:val="18"/>
          <w:szCs w:val="18"/>
          <w:lang w:val="en-GB"/>
        </w:rPr>
        <w:tab/>
      </w:r>
      <w:r w:rsidRPr="008B1DF5">
        <w:rPr>
          <w:rFonts w:cs="Cambria"/>
          <w:b/>
          <w:bCs/>
          <w:sz w:val="18"/>
          <w:szCs w:val="18"/>
          <w:lang w:val="en-GB"/>
        </w:rPr>
        <w:tab/>
        <w:t xml:space="preserve">: </w:t>
      </w:r>
      <w:r w:rsidRPr="008B1DF5">
        <w:rPr>
          <w:rFonts w:cs="Cambria"/>
          <w:b/>
          <w:bCs/>
          <w:sz w:val="18"/>
          <w:szCs w:val="18"/>
          <w:lang w:val="en-GB"/>
        </w:rPr>
        <w:tab/>
        <w:t xml:space="preserve">HTML5 video player &amp; jquery </w:t>
      </w:r>
    </w:p>
    <w:p w:rsidR="00D53162" w:rsidRPr="008B1DF5" w:rsidRDefault="00D53162" w:rsidP="00D53162">
      <w:pPr>
        <w:spacing w:line="276" w:lineRule="auto"/>
        <w:rPr>
          <w:rFonts w:cs="Cambria"/>
          <w:b/>
          <w:bCs/>
          <w:sz w:val="18"/>
          <w:szCs w:val="18"/>
          <w:lang w:val="en-GB"/>
        </w:rPr>
      </w:pPr>
    </w:p>
    <w:p w:rsidR="00D53162" w:rsidRPr="008B1DF5" w:rsidRDefault="00D53162" w:rsidP="00D53162">
      <w:pPr>
        <w:tabs>
          <w:tab w:val="left" w:pos="0"/>
          <w:tab w:val="left" w:pos="210"/>
        </w:tabs>
        <w:spacing w:line="276" w:lineRule="auto"/>
        <w:ind w:left="210" w:hanging="210"/>
        <w:jc w:val="both"/>
        <w:rPr>
          <w:rFonts w:cs="Cambria"/>
          <w:b/>
          <w:bCs/>
          <w:sz w:val="18"/>
          <w:szCs w:val="18"/>
        </w:rPr>
      </w:pPr>
    </w:p>
    <w:p w:rsidR="00D53162" w:rsidRPr="008B1DF5" w:rsidRDefault="00D53162" w:rsidP="00D53162">
      <w:pPr>
        <w:rPr>
          <w:rFonts w:ascii="Tahoma" w:eastAsia="Arial" w:hAnsi="Tahoma" w:cs="Arial"/>
          <w:b/>
          <w:bCs/>
          <w:caps/>
          <w:sz w:val="18"/>
          <w:szCs w:val="18"/>
        </w:rPr>
      </w:pPr>
      <w:r w:rsidRPr="008B1DF5">
        <w:rPr>
          <w:rFonts w:cs="Cambria"/>
          <w:b/>
          <w:bCs/>
          <w:sz w:val="18"/>
          <w:szCs w:val="18"/>
        </w:rPr>
        <w:t xml:space="preserve">Project:   </w:t>
      </w:r>
      <w:r w:rsidRPr="008B1DF5">
        <w:rPr>
          <w:rFonts w:ascii="Tahoma" w:eastAsia="Tahoma" w:hAnsi="Tahoma" w:cs="Tahoma"/>
          <w:sz w:val="18"/>
          <w:szCs w:val="18"/>
        </w:rPr>
        <w:t xml:space="preserve"> </w:t>
      </w:r>
      <w:r w:rsidRPr="008B1DF5">
        <w:rPr>
          <w:rStyle w:val="Quotation"/>
          <w:rFonts w:ascii="Tahoma" w:eastAsia="Arial" w:hAnsi="Tahoma" w:cs="Arial"/>
          <w:b/>
          <w:bCs/>
          <w:i w:val="0"/>
          <w:iCs w:val="0"/>
          <w:sz w:val="18"/>
          <w:szCs w:val="18"/>
        </w:rPr>
        <w:t>fionajamesracing</w:t>
      </w:r>
      <w:r w:rsidRPr="008B1DF5">
        <w:rPr>
          <w:rFonts w:ascii="Tahoma" w:eastAsia="Arial" w:hAnsi="Tahoma" w:cs="Arial"/>
          <w:b/>
          <w:bCs/>
          <w:sz w:val="18"/>
          <w:szCs w:val="18"/>
        </w:rPr>
        <w:t xml:space="preserve"> .com</w:t>
      </w:r>
    </w:p>
    <w:p w:rsidR="00D53162" w:rsidRPr="008B1DF5" w:rsidRDefault="00D53162" w:rsidP="00D53162">
      <w:pPr>
        <w:tabs>
          <w:tab w:val="left" w:pos="0"/>
          <w:tab w:val="left" w:pos="210"/>
        </w:tabs>
        <w:ind w:left="210" w:hanging="210"/>
        <w:jc w:val="both"/>
        <w:rPr>
          <w:rFonts w:cs="Cambria"/>
          <w:bCs/>
          <w:sz w:val="18"/>
          <w:szCs w:val="18"/>
        </w:rPr>
      </w:pPr>
      <w:r w:rsidRPr="008B1DF5">
        <w:rPr>
          <w:rFonts w:cs="Cambria"/>
          <w:b/>
          <w:bCs/>
          <w:sz w:val="18"/>
          <w:szCs w:val="18"/>
        </w:rPr>
        <w:t>Description</w:t>
      </w:r>
      <w:r w:rsidRPr="008B1DF5">
        <w:rPr>
          <w:sz w:val="18"/>
          <w:szCs w:val="18"/>
        </w:rPr>
        <w:t xml:space="preserve">  </w:t>
      </w:r>
      <w:r w:rsidRPr="000D5631">
        <w:rPr>
          <w:sz w:val="18"/>
          <w:szCs w:val="18"/>
        </w:rPr>
        <w:t xml:space="preserve">fionajamesracing .com </w:t>
      </w:r>
      <w:r w:rsidRPr="008B1DF5">
        <w:rPr>
          <w:rFonts w:cs="Cambria"/>
          <w:bCs/>
          <w:sz w:val="18"/>
          <w:szCs w:val="18"/>
        </w:rPr>
        <w:t xml:space="preserve">is a car racing site . </w:t>
      </w:r>
      <w:r>
        <w:rPr>
          <w:rFonts w:cs="Cambria"/>
          <w:bCs/>
          <w:sz w:val="18"/>
          <w:szCs w:val="18"/>
        </w:rPr>
        <w:t>I created event registration</w:t>
      </w:r>
      <w:r w:rsidRPr="008B1DF5">
        <w:rPr>
          <w:rFonts w:cs="Cambria"/>
          <w:bCs/>
          <w:sz w:val="18"/>
          <w:szCs w:val="18"/>
        </w:rPr>
        <w:t xml:space="preserve"> plugin in wordpress</w:t>
      </w:r>
      <w:r>
        <w:rPr>
          <w:rFonts w:cs="Cambria"/>
          <w:bCs/>
          <w:sz w:val="18"/>
          <w:szCs w:val="18"/>
        </w:rPr>
        <w:t xml:space="preserve"> that allow user</w:t>
      </w:r>
      <w:r w:rsidRPr="008B1DF5">
        <w:rPr>
          <w:rFonts w:cs="Cambria"/>
          <w:bCs/>
          <w:sz w:val="18"/>
          <w:szCs w:val="18"/>
        </w:rPr>
        <w:t xml:space="preserve">  to register  a  race  on the site and </w:t>
      </w:r>
      <w:r>
        <w:rPr>
          <w:rFonts w:cs="Cambria"/>
          <w:bCs/>
          <w:sz w:val="18"/>
          <w:szCs w:val="18"/>
        </w:rPr>
        <w:t>show user</w:t>
      </w:r>
      <w:r w:rsidRPr="008B1DF5">
        <w:rPr>
          <w:rFonts w:cs="Cambria"/>
          <w:bCs/>
          <w:sz w:val="18"/>
          <w:szCs w:val="18"/>
        </w:rPr>
        <w:t xml:space="preserve"> racing event on the calendar on the front-end of the site.  I also implemented the car gallery</w:t>
      </w:r>
      <w:r>
        <w:rPr>
          <w:rFonts w:cs="Cambria"/>
          <w:bCs/>
          <w:sz w:val="18"/>
          <w:szCs w:val="18"/>
        </w:rPr>
        <w:t xml:space="preserve"> custom</w:t>
      </w:r>
      <w:r w:rsidRPr="008B1DF5">
        <w:rPr>
          <w:rFonts w:cs="Cambria"/>
          <w:bCs/>
          <w:sz w:val="18"/>
          <w:szCs w:val="18"/>
        </w:rPr>
        <w:t xml:space="preserve"> plugin to show the racing car images</w:t>
      </w:r>
      <w:r>
        <w:rPr>
          <w:rFonts w:cs="Cambria"/>
          <w:bCs/>
          <w:sz w:val="18"/>
          <w:szCs w:val="18"/>
        </w:rPr>
        <w:t xml:space="preserve"> with information</w:t>
      </w:r>
      <w:r w:rsidRPr="008B1DF5">
        <w:rPr>
          <w:rFonts w:cs="Cambria"/>
          <w:bCs/>
          <w:sz w:val="18"/>
          <w:szCs w:val="18"/>
        </w:rPr>
        <w:t xml:space="preserve">.     </w:t>
      </w:r>
    </w:p>
    <w:p w:rsidR="00D53162" w:rsidRPr="008B1DF5" w:rsidRDefault="00D53162" w:rsidP="00D53162">
      <w:pPr>
        <w:tabs>
          <w:tab w:val="left" w:pos="0"/>
          <w:tab w:val="left" w:pos="210"/>
        </w:tabs>
        <w:spacing w:line="276" w:lineRule="auto"/>
        <w:ind w:left="210" w:hanging="210"/>
        <w:jc w:val="both"/>
        <w:rPr>
          <w:rFonts w:cs="Cambria"/>
          <w:b/>
          <w:bCs/>
          <w:sz w:val="18"/>
          <w:szCs w:val="18"/>
          <w:lang w:val="en-GB"/>
        </w:rPr>
      </w:pPr>
      <w:r w:rsidRPr="008B1DF5">
        <w:rPr>
          <w:rFonts w:cs="Cambria"/>
          <w:b/>
          <w:bCs/>
          <w:sz w:val="18"/>
          <w:szCs w:val="18"/>
          <w:lang w:val="en-GB"/>
        </w:rPr>
        <w:t xml:space="preserve"> Environment </w:t>
      </w:r>
      <w:r w:rsidRPr="008B1DF5">
        <w:rPr>
          <w:rFonts w:cs="Cambria"/>
          <w:b/>
          <w:bCs/>
          <w:sz w:val="18"/>
          <w:szCs w:val="18"/>
          <w:lang w:val="en-GB"/>
        </w:rPr>
        <w:tab/>
      </w:r>
      <w:r w:rsidRPr="008B1DF5">
        <w:rPr>
          <w:rFonts w:cs="Cambria"/>
          <w:b/>
          <w:bCs/>
          <w:sz w:val="18"/>
          <w:szCs w:val="18"/>
          <w:lang w:val="en-GB"/>
        </w:rPr>
        <w:tab/>
        <w:t xml:space="preserve">: </w:t>
      </w:r>
      <w:r w:rsidRPr="008B1DF5">
        <w:rPr>
          <w:rFonts w:cs="Cambria"/>
          <w:b/>
          <w:bCs/>
          <w:sz w:val="18"/>
          <w:szCs w:val="18"/>
          <w:lang w:val="en-GB"/>
        </w:rPr>
        <w:tab/>
        <w:t>Wordpress</w:t>
      </w:r>
    </w:p>
    <w:p w:rsidR="00D53162" w:rsidRPr="008B1DF5" w:rsidRDefault="00D53162" w:rsidP="00D53162">
      <w:pPr>
        <w:rPr>
          <w:sz w:val="18"/>
          <w:szCs w:val="18"/>
        </w:rPr>
      </w:pPr>
    </w:p>
    <w:p w:rsidR="00D53162" w:rsidRPr="008B1DF5" w:rsidRDefault="00D53162" w:rsidP="00D53162">
      <w:pPr>
        <w:rPr>
          <w:rFonts w:cs="Cambria"/>
          <w:b/>
          <w:bCs/>
          <w:sz w:val="18"/>
          <w:szCs w:val="18"/>
        </w:rPr>
      </w:pPr>
    </w:p>
    <w:p w:rsidR="00D53162" w:rsidRPr="008B1DF5" w:rsidRDefault="00D53162" w:rsidP="00D53162">
      <w:pPr>
        <w:rPr>
          <w:rFonts w:cs="Cambria"/>
          <w:b/>
          <w:bCs/>
          <w:sz w:val="18"/>
          <w:szCs w:val="18"/>
        </w:rPr>
      </w:pPr>
    </w:p>
    <w:p w:rsidR="00D53162" w:rsidRPr="008B1DF5" w:rsidRDefault="00D53162" w:rsidP="00D53162">
      <w:pPr>
        <w:rPr>
          <w:rFonts w:cs="Cambria"/>
          <w:b/>
          <w:bCs/>
          <w:sz w:val="18"/>
          <w:szCs w:val="18"/>
        </w:rPr>
      </w:pPr>
    </w:p>
    <w:p w:rsidR="00D53162" w:rsidRPr="008B1DF5" w:rsidRDefault="00D53162" w:rsidP="00D53162">
      <w:pPr>
        <w:rPr>
          <w:rFonts w:ascii="Tahoma" w:eastAsia="font297" w:hAnsi="Tahoma" w:cs="font297"/>
          <w:b/>
          <w:bCs/>
          <w:caps/>
          <w:sz w:val="18"/>
          <w:szCs w:val="18"/>
          <w:lang w:val="en-GB"/>
        </w:rPr>
      </w:pPr>
      <w:r w:rsidRPr="008B1DF5">
        <w:rPr>
          <w:rFonts w:cs="Cambria"/>
          <w:b/>
          <w:bCs/>
          <w:sz w:val="18"/>
          <w:szCs w:val="18"/>
        </w:rPr>
        <w:t xml:space="preserve">Project:   </w:t>
      </w:r>
      <w:r w:rsidRPr="008B1DF5">
        <w:rPr>
          <w:rFonts w:ascii="Tahoma" w:eastAsia="Tahoma" w:hAnsi="Tahoma" w:cs="Tahoma"/>
          <w:sz w:val="18"/>
          <w:szCs w:val="18"/>
        </w:rPr>
        <w:t xml:space="preserve"> </w:t>
      </w:r>
      <w:r w:rsidRPr="008B1DF5">
        <w:rPr>
          <w:rStyle w:val="Quotation"/>
          <w:rFonts w:ascii="Tahoma" w:eastAsia="font297" w:hAnsi="Tahoma" w:cs="font297"/>
          <w:b/>
          <w:bCs/>
          <w:i w:val="0"/>
          <w:iCs w:val="0"/>
          <w:sz w:val="18"/>
          <w:szCs w:val="18"/>
          <w:lang w:val="en-GB"/>
        </w:rPr>
        <w:t>ontariomortgagesuperstore</w:t>
      </w:r>
      <w:r w:rsidRPr="008B1DF5">
        <w:rPr>
          <w:rFonts w:ascii="Tahoma" w:eastAsia="font297" w:hAnsi="Tahoma" w:cs="font297"/>
          <w:b/>
          <w:bCs/>
          <w:sz w:val="18"/>
          <w:szCs w:val="18"/>
          <w:lang w:val="en-GB"/>
        </w:rPr>
        <w:t xml:space="preserve"> .com</w:t>
      </w:r>
    </w:p>
    <w:p w:rsidR="00D53162" w:rsidRPr="008B1DF5" w:rsidRDefault="00D53162" w:rsidP="00D53162">
      <w:pPr>
        <w:tabs>
          <w:tab w:val="left" w:pos="0"/>
          <w:tab w:val="left" w:pos="210"/>
        </w:tabs>
        <w:ind w:left="210" w:hanging="210"/>
        <w:jc w:val="both"/>
        <w:rPr>
          <w:rFonts w:cs="Cambria"/>
          <w:bCs/>
          <w:sz w:val="18"/>
          <w:szCs w:val="18"/>
        </w:rPr>
      </w:pPr>
      <w:r w:rsidRPr="008B1DF5">
        <w:rPr>
          <w:rFonts w:cs="Cambria"/>
          <w:b/>
          <w:bCs/>
          <w:sz w:val="18"/>
          <w:szCs w:val="18"/>
        </w:rPr>
        <w:t>Description</w:t>
      </w:r>
      <w:r w:rsidRPr="008B1DF5">
        <w:rPr>
          <w:sz w:val="18"/>
          <w:szCs w:val="18"/>
        </w:rPr>
        <w:t xml:space="preserve">  ontariomortgafessuperstore </w:t>
      </w:r>
      <w:r w:rsidRPr="008B1DF5">
        <w:rPr>
          <w:rFonts w:cs="Cambria"/>
          <w:bCs/>
          <w:sz w:val="18"/>
          <w:szCs w:val="18"/>
        </w:rPr>
        <w:t xml:space="preserve">deal in </w:t>
      </w:r>
      <w:bookmarkStart w:id="1" w:name="line14"/>
      <w:bookmarkEnd w:id="1"/>
      <w:r w:rsidRPr="008B1DF5">
        <w:rPr>
          <w:rFonts w:cs="Cambria"/>
          <w:bCs/>
          <w:sz w:val="18"/>
          <w:szCs w:val="18"/>
        </w:rPr>
        <w:t xml:space="preserve">mortgage and </w:t>
      </w:r>
      <w:bookmarkStart w:id="2" w:name="line13"/>
      <w:bookmarkEnd w:id="2"/>
      <w:r w:rsidRPr="008B1DF5">
        <w:rPr>
          <w:rFonts w:cs="Cambria"/>
          <w:bCs/>
          <w:sz w:val="18"/>
          <w:szCs w:val="18"/>
        </w:rPr>
        <w:t xml:space="preserve">broker online.  I created  custom jquery  accordian and forms to show mortgage information in rich look format.  Created custom jquery widgets to show website information in stylish form. Created custom widgets in wordpress for loan calculator where user can calculate his gross loan amount for  the particular dates.       </w:t>
      </w:r>
    </w:p>
    <w:p w:rsidR="00D53162" w:rsidRPr="008B1DF5" w:rsidRDefault="00D53162" w:rsidP="00D53162">
      <w:pPr>
        <w:tabs>
          <w:tab w:val="left" w:pos="0"/>
          <w:tab w:val="left" w:pos="210"/>
        </w:tabs>
        <w:spacing w:line="276" w:lineRule="auto"/>
        <w:ind w:left="210" w:hanging="210"/>
        <w:jc w:val="both"/>
        <w:rPr>
          <w:rFonts w:cs="Cambria"/>
          <w:b/>
          <w:bCs/>
          <w:sz w:val="18"/>
          <w:szCs w:val="18"/>
          <w:lang w:val="en-GB"/>
        </w:rPr>
      </w:pPr>
      <w:r w:rsidRPr="008B1DF5">
        <w:rPr>
          <w:rFonts w:cs="Cambria"/>
          <w:b/>
          <w:bCs/>
          <w:sz w:val="18"/>
          <w:szCs w:val="18"/>
          <w:lang w:val="en-GB"/>
        </w:rPr>
        <w:t xml:space="preserve"> Environment </w:t>
      </w:r>
      <w:r w:rsidRPr="008B1DF5">
        <w:rPr>
          <w:rFonts w:cs="Cambria"/>
          <w:b/>
          <w:bCs/>
          <w:sz w:val="18"/>
          <w:szCs w:val="18"/>
          <w:lang w:val="en-GB"/>
        </w:rPr>
        <w:tab/>
      </w:r>
      <w:r w:rsidRPr="008B1DF5">
        <w:rPr>
          <w:rFonts w:cs="Cambria"/>
          <w:b/>
          <w:bCs/>
          <w:sz w:val="18"/>
          <w:szCs w:val="18"/>
          <w:lang w:val="en-GB"/>
        </w:rPr>
        <w:tab/>
        <w:t xml:space="preserve">: </w:t>
      </w:r>
      <w:r w:rsidRPr="008B1DF5">
        <w:rPr>
          <w:rFonts w:cs="Cambria"/>
          <w:b/>
          <w:bCs/>
          <w:sz w:val="18"/>
          <w:szCs w:val="18"/>
          <w:lang w:val="en-GB"/>
        </w:rPr>
        <w:tab/>
        <w:t>Wordpress</w:t>
      </w:r>
    </w:p>
    <w:p w:rsidR="00D53162" w:rsidRPr="008B1DF5" w:rsidRDefault="00D53162" w:rsidP="00D53162">
      <w:pPr>
        <w:rPr>
          <w:sz w:val="18"/>
          <w:szCs w:val="18"/>
        </w:rPr>
      </w:pPr>
    </w:p>
    <w:p w:rsidR="00D53162" w:rsidRPr="008B1DF5" w:rsidRDefault="00D53162" w:rsidP="00D53162">
      <w:pPr>
        <w:rPr>
          <w:sz w:val="18"/>
          <w:szCs w:val="18"/>
        </w:rPr>
      </w:pPr>
    </w:p>
    <w:p w:rsidR="00D53162" w:rsidRPr="008B1DF5" w:rsidRDefault="00D53162" w:rsidP="00D53162">
      <w:pPr>
        <w:rPr>
          <w:rFonts w:ascii="Tahoma" w:eastAsia="Arial" w:hAnsi="Tahoma" w:cs="Arial"/>
          <w:b/>
          <w:bCs/>
          <w:caps/>
          <w:sz w:val="18"/>
          <w:szCs w:val="18"/>
          <w:lang w:val="en-GB"/>
        </w:rPr>
      </w:pPr>
      <w:r w:rsidRPr="008B1DF5">
        <w:rPr>
          <w:rFonts w:cs="Cambria"/>
          <w:b/>
          <w:bCs/>
          <w:sz w:val="18"/>
          <w:szCs w:val="18"/>
        </w:rPr>
        <w:t xml:space="preserve">Project:   </w:t>
      </w:r>
      <w:r w:rsidRPr="008B1DF5">
        <w:rPr>
          <w:rFonts w:ascii="Tahoma" w:eastAsia="Tahoma" w:hAnsi="Tahoma" w:cs="Tahoma"/>
          <w:sz w:val="18"/>
          <w:szCs w:val="18"/>
        </w:rPr>
        <w:t xml:space="preserve"> </w:t>
      </w:r>
      <w:r w:rsidRPr="008B1DF5">
        <w:rPr>
          <w:rFonts w:ascii="Tahoma" w:eastAsia="Arial" w:hAnsi="Tahoma" w:cs="Arial"/>
          <w:b/>
          <w:bCs/>
          <w:sz w:val="18"/>
          <w:szCs w:val="18"/>
          <w:lang w:val="en-GB"/>
        </w:rPr>
        <w:t>geometrica.com</w:t>
      </w:r>
    </w:p>
    <w:p w:rsidR="00D53162" w:rsidRPr="008B1DF5" w:rsidRDefault="00D53162" w:rsidP="00D53162">
      <w:pPr>
        <w:tabs>
          <w:tab w:val="left" w:pos="0"/>
          <w:tab w:val="left" w:pos="210"/>
        </w:tabs>
        <w:ind w:left="210" w:hanging="210"/>
        <w:jc w:val="both"/>
        <w:rPr>
          <w:rFonts w:ascii="Arial" w:eastAsia="Arial" w:hAnsi="Arial" w:cs="Arial"/>
          <w:sz w:val="18"/>
          <w:szCs w:val="18"/>
        </w:rPr>
      </w:pPr>
      <w:r w:rsidRPr="008B1DF5">
        <w:rPr>
          <w:rFonts w:cs="Cambria"/>
          <w:b/>
          <w:bCs/>
          <w:sz w:val="18"/>
          <w:szCs w:val="18"/>
        </w:rPr>
        <w:t>Description</w:t>
      </w:r>
      <w:r w:rsidRPr="008B1DF5">
        <w:rPr>
          <w:sz w:val="18"/>
          <w:szCs w:val="18"/>
        </w:rPr>
        <w:t xml:space="preserve">  </w:t>
      </w:r>
      <w:r w:rsidRPr="008B1DF5">
        <w:rPr>
          <w:rFonts w:ascii="Arial" w:eastAsia="Arial" w:hAnsi="Arial" w:cs="Arial"/>
          <w:sz w:val="18"/>
          <w:szCs w:val="18"/>
        </w:rPr>
        <w:t xml:space="preserve"> Created multilingual informative  site in drupal to designs and builds domes and space frames for Architectural, Industrial and Bulk Storage applications. Created inquiry-form module  in drupal to submit users inquires. And created custom drupal modules  for image slider and other design modules for for different pages of the site.</w:t>
      </w:r>
    </w:p>
    <w:p w:rsidR="00D53162" w:rsidRPr="008B1DF5" w:rsidRDefault="00D53162" w:rsidP="00D53162">
      <w:pPr>
        <w:tabs>
          <w:tab w:val="left" w:pos="0"/>
          <w:tab w:val="left" w:pos="210"/>
        </w:tabs>
        <w:spacing w:line="276" w:lineRule="auto"/>
        <w:ind w:left="210" w:hanging="210"/>
        <w:jc w:val="both"/>
        <w:rPr>
          <w:rFonts w:cs="Cambria"/>
          <w:b/>
          <w:bCs/>
          <w:sz w:val="18"/>
          <w:szCs w:val="18"/>
          <w:lang w:val="en-GB"/>
        </w:rPr>
      </w:pPr>
      <w:r w:rsidRPr="008B1DF5">
        <w:rPr>
          <w:rFonts w:cs="Cambria"/>
          <w:b/>
          <w:bCs/>
          <w:sz w:val="18"/>
          <w:szCs w:val="18"/>
          <w:lang w:val="en-GB"/>
        </w:rPr>
        <w:t xml:space="preserve"> Environment </w:t>
      </w:r>
      <w:r w:rsidRPr="008B1DF5">
        <w:rPr>
          <w:rFonts w:cs="Cambria"/>
          <w:b/>
          <w:bCs/>
          <w:sz w:val="18"/>
          <w:szCs w:val="18"/>
          <w:lang w:val="en-GB"/>
        </w:rPr>
        <w:tab/>
      </w:r>
      <w:r w:rsidRPr="008B1DF5">
        <w:rPr>
          <w:rFonts w:cs="Cambria"/>
          <w:b/>
          <w:bCs/>
          <w:sz w:val="18"/>
          <w:szCs w:val="18"/>
          <w:lang w:val="en-GB"/>
        </w:rPr>
        <w:tab/>
        <w:t xml:space="preserve">: </w:t>
      </w:r>
      <w:r w:rsidRPr="008B1DF5">
        <w:rPr>
          <w:rFonts w:cs="Cambria"/>
          <w:b/>
          <w:bCs/>
          <w:sz w:val="18"/>
          <w:szCs w:val="18"/>
          <w:lang w:val="en-GB"/>
        </w:rPr>
        <w:tab/>
        <w:t>Drupal, multilingual site</w:t>
      </w:r>
    </w:p>
    <w:p w:rsidR="00D53162" w:rsidRPr="008B1DF5" w:rsidRDefault="00D53162" w:rsidP="00D53162">
      <w:pPr>
        <w:tabs>
          <w:tab w:val="left" w:pos="0"/>
          <w:tab w:val="left" w:pos="210"/>
        </w:tabs>
        <w:spacing w:line="276" w:lineRule="auto"/>
        <w:ind w:left="210" w:hanging="210"/>
        <w:jc w:val="both"/>
        <w:rPr>
          <w:rFonts w:cs="Cambria"/>
          <w:b/>
          <w:bCs/>
          <w:sz w:val="18"/>
          <w:szCs w:val="18"/>
          <w:lang w:val="en-GB"/>
        </w:rPr>
      </w:pPr>
    </w:p>
    <w:p w:rsidR="00D53162" w:rsidRPr="008B1DF5" w:rsidRDefault="00D53162" w:rsidP="00D53162">
      <w:pPr>
        <w:tabs>
          <w:tab w:val="left" w:pos="0"/>
          <w:tab w:val="left" w:pos="210"/>
        </w:tabs>
        <w:spacing w:line="276" w:lineRule="auto"/>
        <w:ind w:left="210" w:hanging="210"/>
        <w:jc w:val="both"/>
        <w:rPr>
          <w:rFonts w:cs="Cambria"/>
          <w:b/>
          <w:bCs/>
          <w:sz w:val="18"/>
          <w:szCs w:val="18"/>
          <w:lang w:val="en-GB"/>
        </w:rPr>
      </w:pPr>
    </w:p>
    <w:p w:rsidR="00D53162" w:rsidRPr="008B1DF5" w:rsidRDefault="00D53162" w:rsidP="00D53162">
      <w:pPr>
        <w:rPr>
          <w:rFonts w:ascii="Tahoma" w:eastAsia="font297" w:hAnsi="Tahoma" w:cs="font297"/>
          <w:b/>
          <w:bCs/>
          <w:caps/>
          <w:sz w:val="18"/>
          <w:szCs w:val="18"/>
          <w:lang w:val="en-GB"/>
        </w:rPr>
      </w:pPr>
      <w:r w:rsidRPr="008B1DF5">
        <w:rPr>
          <w:rFonts w:cs="Cambria"/>
          <w:b/>
          <w:bCs/>
          <w:sz w:val="18"/>
          <w:szCs w:val="18"/>
        </w:rPr>
        <w:t xml:space="preserve">Project:   </w:t>
      </w:r>
      <w:r w:rsidRPr="008B1DF5">
        <w:rPr>
          <w:rFonts w:ascii="Tahoma" w:eastAsia="Tahoma" w:hAnsi="Tahoma" w:cs="Tahoma"/>
          <w:sz w:val="18"/>
          <w:szCs w:val="18"/>
        </w:rPr>
        <w:t xml:space="preserve"> </w:t>
      </w:r>
      <w:r w:rsidRPr="008B1DF5">
        <w:rPr>
          <w:rFonts w:ascii="Tahoma" w:eastAsia="font297" w:hAnsi="Tahoma" w:cs="font297"/>
          <w:b/>
          <w:bCs/>
          <w:sz w:val="18"/>
          <w:szCs w:val="18"/>
          <w:lang w:val="en-GB"/>
        </w:rPr>
        <w:t>jamesbranding.com</w:t>
      </w:r>
    </w:p>
    <w:p w:rsidR="00D53162" w:rsidRPr="008B1DF5" w:rsidRDefault="00D53162" w:rsidP="00D53162">
      <w:pPr>
        <w:tabs>
          <w:tab w:val="left" w:pos="0"/>
          <w:tab w:val="left" w:pos="210"/>
        </w:tabs>
        <w:ind w:left="210" w:hanging="210"/>
        <w:jc w:val="both"/>
        <w:rPr>
          <w:rFonts w:cs="Cambria"/>
          <w:bCs/>
          <w:sz w:val="18"/>
          <w:szCs w:val="18"/>
        </w:rPr>
      </w:pPr>
      <w:r w:rsidRPr="008B1DF5">
        <w:rPr>
          <w:rFonts w:cs="Cambria"/>
          <w:b/>
          <w:bCs/>
          <w:sz w:val="18"/>
          <w:szCs w:val="18"/>
        </w:rPr>
        <w:t>Description</w:t>
      </w:r>
      <w:r w:rsidRPr="008B1DF5">
        <w:rPr>
          <w:sz w:val="18"/>
          <w:szCs w:val="18"/>
        </w:rPr>
        <w:t xml:space="preserve">  </w:t>
      </w:r>
      <w:r w:rsidRPr="008B1DF5">
        <w:rPr>
          <w:rFonts w:cs="Cambria"/>
          <w:bCs/>
          <w:sz w:val="18"/>
          <w:szCs w:val="18"/>
        </w:rPr>
        <w:t xml:space="preserve">This  site </w:t>
      </w:r>
      <w:bookmarkStart w:id="3" w:name="line15"/>
      <w:bookmarkEnd w:id="3"/>
      <w:r w:rsidRPr="008B1DF5">
        <w:rPr>
          <w:rFonts w:cs="Cambria"/>
          <w:bCs/>
          <w:sz w:val="18"/>
          <w:szCs w:val="18"/>
        </w:rPr>
        <w:t xml:space="preserve"> deliver internationally recognized bespoke brand strategy.   I  created custom module in drupal on the back-end  which allow admin to add brands that shown on ftonr-end. And utilize the drupal core feature on front-end for user interaction.</w:t>
      </w:r>
    </w:p>
    <w:p w:rsidR="00D53162" w:rsidRPr="008B1DF5" w:rsidRDefault="00D53162" w:rsidP="00D53162">
      <w:pPr>
        <w:tabs>
          <w:tab w:val="left" w:pos="0"/>
          <w:tab w:val="left" w:pos="210"/>
        </w:tabs>
        <w:spacing w:line="276" w:lineRule="auto"/>
        <w:ind w:left="210" w:hanging="210"/>
        <w:jc w:val="both"/>
        <w:rPr>
          <w:rFonts w:cs="Cambria"/>
          <w:b/>
          <w:bCs/>
          <w:sz w:val="18"/>
          <w:szCs w:val="18"/>
          <w:lang w:val="en-GB"/>
        </w:rPr>
      </w:pPr>
      <w:r w:rsidRPr="008B1DF5">
        <w:rPr>
          <w:rFonts w:cs="Cambria"/>
          <w:b/>
          <w:bCs/>
          <w:sz w:val="18"/>
          <w:szCs w:val="18"/>
          <w:lang w:val="en-GB"/>
        </w:rPr>
        <w:t xml:space="preserve"> Environment </w:t>
      </w:r>
      <w:r w:rsidRPr="008B1DF5">
        <w:rPr>
          <w:rFonts w:cs="Cambria"/>
          <w:b/>
          <w:bCs/>
          <w:sz w:val="18"/>
          <w:szCs w:val="18"/>
          <w:lang w:val="en-GB"/>
        </w:rPr>
        <w:tab/>
      </w:r>
      <w:r w:rsidRPr="008B1DF5">
        <w:rPr>
          <w:rFonts w:cs="Cambria"/>
          <w:b/>
          <w:bCs/>
          <w:sz w:val="18"/>
          <w:szCs w:val="18"/>
          <w:lang w:val="en-GB"/>
        </w:rPr>
        <w:tab/>
        <w:t xml:space="preserve">: </w:t>
      </w:r>
      <w:r w:rsidRPr="008B1DF5">
        <w:rPr>
          <w:rFonts w:cs="Cambria"/>
          <w:b/>
          <w:bCs/>
          <w:sz w:val="18"/>
          <w:szCs w:val="18"/>
          <w:lang w:val="en-GB"/>
        </w:rPr>
        <w:tab/>
        <w:t>Drupal</w:t>
      </w:r>
    </w:p>
    <w:p w:rsidR="00D53162" w:rsidRPr="008B1DF5" w:rsidRDefault="00D53162" w:rsidP="00D53162">
      <w:pPr>
        <w:tabs>
          <w:tab w:val="left" w:pos="0"/>
          <w:tab w:val="left" w:pos="210"/>
        </w:tabs>
        <w:spacing w:line="276" w:lineRule="auto"/>
        <w:ind w:left="210" w:hanging="210"/>
        <w:jc w:val="both"/>
        <w:rPr>
          <w:rFonts w:cs="Cambria"/>
          <w:b/>
          <w:bCs/>
          <w:sz w:val="18"/>
          <w:szCs w:val="18"/>
          <w:lang w:val="en-GB"/>
        </w:rPr>
      </w:pPr>
    </w:p>
    <w:p w:rsidR="00D53162" w:rsidRPr="008B1DF5" w:rsidRDefault="00D53162" w:rsidP="00D53162">
      <w:pPr>
        <w:rPr>
          <w:rFonts w:ascii="Tahoma" w:eastAsia="font297" w:hAnsi="Tahoma" w:cs="font297"/>
          <w:b/>
          <w:bCs/>
          <w:caps/>
          <w:sz w:val="18"/>
          <w:szCs w:val="18"/>
          <w:lang w:val="en-GB"/>
        </w:rPr>
      </w:pPr>
      <w:r w:rsidRPr="008B1DF5">
        <w:rPr>
          <w:rFonts w:cs="Cambria"/>
          <w:b/>
          <w:bCs/>
          <w:sz w:val="18"/>
          <w:szCs w:val="18"/>
        </w:rPr>
        <w:t xml:space="preserve">Project:   </w:t>
      </w:r>
      <w:r w:rsidRPr="008B1DF5">
        <w:rPr>
          <w:rFonts w:ascii="Tahoma" w:eastAsia="Tahoma" w:hAnsi="Tahoma" w:cs="Tahoma"/>
          <w:sz w:val="18"/>
          <w:szCs w:val="18"/>
        </w:rPr>
        <w:t xml:space="preserve"> </w:t>
      </w:r>
      <w:r w:rsidRPr="008B1DF5">
        <w:rPr>
          <w:rFonts w:ascii="Tahoma" w:eastAsia="font297" w:hAnsi="Tahoma" w:cs="font297"/>
          <w:b/>
          <w:bCs/>
          <w:sz w:val="18"/>
          <w:szCs w:val="18"/>
          <w:lang w:val="en-GB"/>
        </w:rPr>
        <w:t>loovea.com</w:t>
      </w:r>
    </w:p>
    <w:p w:rsidR="00D53162" w:rsidRPr="008B1DF5" w:rsidRDefault="00D53162" w:rsidP="00D53162">
      <w:pPr>
        <w:tabs>
          <w:tab w:val="left" w:pos="0"/>
          <w:tab w:val="left" w:pos="210"/>
        </w:tabs>
        <w:ind w:left="210" w:hanging="210"/>
        <w:jc w:val="both"/>
        <w:rPr>
          <w:sz w:val="18"/>
          <w:szCs w:val="18"/>
        </w:rPr>
      </w:pPr>
      <w:r w:rsidRPr="008B1DF5">
        <w:rPr>
          <w:rFonts w:cs="Cambria"/>
          <w:b/>
          <w:bCs/>
          <w:sz w:val="18"/>
          <w:szCs w:val="18"/>
        </w:rPr>
        <w:t>Description</w:t>
      </w:r>
      <w:r w:rsidRPr="008B1DF5">
        <w:rPr>
          <w:sz w:val="18"/>
          <w:szCs w:val="18"/>
        </w:rPr>
        <w:t xml:space="preserve">  Loovea is a social networking site. I created message module on the front end , where user can send hjs message to other  community users . User can also  send messages to a particular group. Implemented custom jquery plugin for images slider, messaging  and image gallery. Added jquery animation modules in various parts of the site.</w:t>
      </w:r>
    </w:p>
    <w:p w:rsidR="00D53162" w:rsidRDefault="00D53162" w:rsidP="00D53162">
      <w:pPr>
        <w:tabs>
          <w:tab w:val="left" w:pos="0"/>
          <w:tab w:val="left" w:pos="210"/>
        </w:tabs>
        <w:spacing w:line="276" w:lineRule="auto"/>
        <w:ind w:left="210" w:hanging="210"/>
        <w:jc w:val="both"/>
        <w:rPr>
          <w:rFonts w:cs="Cambria"/>
          <w:b/>
          <w:bCs/>
          <w:sz w:val="16"/>
          <w:szCs w:val="16"/>
          <w:lang w:val="en-GB"/>
        </w:rPr>
      </w:pPr>
      <w:r>
        <w:rPr>
          <w:rFonts w:cs="Cambria"/>
          <w:b/>
          <w:bCs/>
          <w:sz w:val="16"/>
          <w:szCs w:val="16"/>
          <w:lang w:val="en-GB"/>
        </w:rPr>
        <w:t xml:space="preserve"> Environment </w:t>
      </w:r>
      <w:r>
        <w:rPr>
          <w:rFonts w:cs="Cambria"/>
          <w:b/>
          <w:bCs/>
          <w:sz w:val="16"/>
          <w:szCs w:val="16"/>
          <w:lang w:val="en-GB"/>
        </w:rPr>
        <w:tab/>
      </w:r>
      <w:r>
        <w:rPr>
          <w:rFonts w:cs="Cambria"/>
          <w:b/>
          <w:bCs/>
          <w:sz w:val="16"/>
          <w:szCs w:val="16"/>
          <w:lang w:val="en-GB"/>
        </w:rPr>
        <w:tab/>
        <w:t xml:space="preserve">: </w:t>
      </w:r>
      <w:r>
        <w:rPr>
          <w:rFonts w:cs="Cambria"/>
          <w:b/>
          <w:bCs/>
          <w:sz w:val="16"/>
          <w:szCs w:val="16"/>
          <w:lang w:val="en-GB"/>
        </w:rPr>
        <w:tab/>
        <w:t>PHP,JQUERY</w:t>
      </w:r>
    </w:p>
    <w:p w:rsidR="00D53162" w:rsidRPr="008B1DF5" w:rsidRDefault="00D53162" w:rsidP="00D53162">
      <w:pPr>
        <w:tabs>
          <w:tab w:val="left" w:pos="0"/>
          <w:tab w:val="left" w:pos="210"/>
        </w:tabs>
        <w:spacing w:line="276" w:lineRule="auto"/>
        <w:ind w:left="210" w:hanging="210"/>
        <w:jc w:val="both"/>
        <w:rPr>
          <w:rFonts w:cs="Cambria"/>
          <w:b/>
          <w:bCs/>
          <w:sz w:val="18"/>
          <w:szCs w:val="18"/>
          <w:lang w:val="en-GB"/>
        </w:rPr>
      </w:pPr>
    </w:p>
    <w:p w:rsidR="00D53162" w:rsidRPr="008B1DF5" w:rsidRDefault="00D53162" w:rsidP="00D53162">
      <w:pPr>
        <w:rPr>
          <w:rFonts w:cs="Cambria"/>
          <w:b/>
          <w:bCs/>
          <w:sz w:val="18"/>
          <w:szCs w:val="18"/>
          <w:lang w:val="en-GB"/>
        </w:rPr>
      </w:pPr>
    </w:p>
    <w:p w:rsidR="00D53162" w:rsidRPr="008B1DF5" w:rsidRDefault="00D53162" w:rsidP="00D53162">
      <w:pPr>
        <w:rPr>
          <w:rFonts w:cs="Cambria"/>
          <w:b/>
          <w:bCs/>
          <w:caps/>
          <w:sz w:val="18"/>
          <w:szCs w:val="18"/>
          <w:lang w:val="en-GB"/>
        </w:rPr>
      </w:pPr>
      <w:r w:rsidRPr="008B1DF5">
        <w:rPr>
          <w:rFonts w:cs="Cambria"/>
          <w:b/>
          <w:bCs/>
          <w:sz w:val="18"/>
          <w:szCs w:val="18"/>
          <w:lang w:val="en-GB"/>
        </w:rPr>
        <w:t>Project:  arrowsecuritytech.com.au</w:t>
      </w:r>
    </w:p>
    <w:p w:rsidR="00D53162" w:rsidRPr="008B1DF5" w:rsidRDefault="00D53162" w:rsidP="00D53162">
      <w:pPr>
        <w:tabs>
          <w:tab w:val="left" w:pos="0"/>
          <w:tab w:val="left" w:pos="210"/>
        </w:tabs>
        <w:ind w:left="210" w:hanging="210"/>
        <w:jc w:val="both"/>
        <w:rPr>
          <w:rFonts w:cs="Cambria"/>
          <w:sz w:val="18"/>
          <w:szCs w:val="18"/>
        </w:rPr>
      </w:pPr>
      <w:r w:rsidRPr="008B1DF5">
        <w:rPr>
          <w:rFonts w:cs="Cambria"/>
          <w:b/>
          <w:bCs/>
          <w:sz w:val="18"/>
          <w:szCs w:val="18"/>
        </w:rPr>
        <w:t xml:space="preserve">Description. </w:t>
      </w:r>
      <w:r w:rsidRPr="008B1DF5">
        <w:rPr>
          <w:rFonts w:cs="Cambria"/>
          <w:sz w:val="18"/>
          <w:szCs w:val="18"/>
        </w:rPr>
        <w:t xml:space="preserve"> This is an online  reporting  system where user can register  Complaints ,Incident ,Maintenance Requests,Citation Reports and Discipline Reports .  User can upload his reports with his digital signature  and images. Admin has a reporting summary area where he can view various report summary in charts and can also view each report status. </w:t>
      </w:r>
    </w:p>
    <w:p w:rsidR="00D53162" w:rsidRPr="008B1DF5" w:rsidRDefault="00D53162" w:rsidP="00D53162">
      <w:pPr>
        <w:tabs>
          <w:tab w:val="left" w:pos="0"/>
          <w:tab w:val="left" w:pos="210"/>
        </w:tabs>
        <w:ind w:left="210" w:hanging="210"/>
        <w:jc w:val="both"/>
        <w:rPr>
          <w:rFonts w:cs="Cambria"/>
          <w:b/>
          <w:bCs/>
          <w:sz w:val="18"/>
          <w:szCs w:val="18"/>
          <w:lang w:val="en-GB"/>
        </w:rPr>
      </w:pPr>
      <w:r w:rsidRPr="008B1DF5">
        <w:rPr>
          <w:rFonts w:cs="Cambria"/>
          <w:b/>
          <w:bCs/>
          <w:sz w:val="18"/>
          <w:szCs w:val="18"/>
          <w:lang w:val="en-GB"/>
        </w:rPr>
        <w:t xml:space="preserve">Environment </w:t>
      </w:r>
      <w:r w:rsidRPr="008B1DF5">
        <w:rPr>
          <w:rFonts w:cs="Cambria"/>
          <w:b/>
          <w:bCs/>
          <w:sz w:val="18"/>
          <w:szCs w:val="18"/>
          <w:lang w:val="en-GB"/>
        </w:rPr>
        <w:tab/>
      </w:r>
      <w:r w:rsidRPr="008B1DF5">
        <w:rPr>
          <w:rFonts w:cs="Cambria"/>
          <w:b/>
          <w:bCs/>
          <w:sz w:val="18"/>
          <w:szCs w:val="18"/>
          <w:lang w:val="en-GB"/>
        </w:rPr>
        <w:tab/>
        <w:t xml:space="preserve">: </w:t>
      </w:r>
      <w:r w:rsidRPr="008B1DF5">
        <w:rPr>
          <w:rFonts w:cs="Cambria"/>
          <w:b/>
          <w:bCs/>
          <w:sz w:val="18"/>
          <w:szCs w:val="18"/>
          <w:lang w:val="en-GB"/>
        </w:rPr>
        <w:tab/>
        <w:t>PHP,jquery</w:t>
      </w:r>
    </w:p>
    <w:p w:rsidR="00D53162" w:rsidRPr="008B1DF5" w:rsidRDefault="00D53162" w:rsidP="00D53162">
      <w:pPr>
        <w:rPr>
          <w:rFonts w:cs="Cambria"/>
          <w:b/>
          <w:bCs/>
          <w:sz w:val="18"/>
          <w:szCs w:val="18"/>
          <w:lang w:val="en-GB"/>
        </w:rPr>
      </w:pPr>
    </w:p>
    <w:p w:rsidR="00D53162" w:rsidRPr="008B1DF5" w:rsidRDefault="00D53162" w:rsidP="00D53162">
      <w:pPr>
        <w:rPr>
          <w:rFonts w:cs="Cambria"/>
          <w:b/>
          <w:bCs/>
          <w:sz w:val="18"/>
          <w:szCs w:val="18"/>
          <w:lang w:val="en-GB"/>
        </w:rPr>
      </w:pPr>
    </w:p>
    <w:p w:rsidR="00D53162" w:rsidRPr="008B1DF5" w:rsidRDefault="00D53162" w:rsidP="00D53162">
      <w:pPr>
        <w:rPr>
          <w:rFonts w:cs="Cambria"/>
          <w:b/>
          <w:bCs/>
          <w:sz w:val="18"/>
          <w:szCs w:val="18"/>
          <w:lang w:val="en-GB"/>
        </w:rPr>
      </w:pPr>
      <w:r w:rsidRPr="008B1DF5">
        <w:rPr>
          <w:rFonts w:cs="Cambria"/>
          <w:b/>
          <w:bCs/>
          <w:sz w:val="18"/>
          <w:szCs w:val="18"/>
          <w:lang w:val="en-GB"/>
        </w:rPr>
        <w:t xml:space="preserve">Project:  </w:t>
      </w:r>
      <w:r w:rsidRPr="008B1DF5">
        <w:rPr>
          <w:rStyle w:val="Quotation"/>
          <w:rFonts w:cs="Cambria"/>
          <w:b/>
          <w:bCs/>
          <w:i w:val="0"/>
          <w:iCs w:val="0"/>
          <w:sz w:val="18"/>
          <w:szCs w:val="18"/>
          <w:lang w:val="en-GB"/>
        </w:rPr>
        <w:t>sergios</w:t>
      </w:r>
      <w:r w:rsidRPr="008B1DF5">
        <w:rPr>
          <w:rFonts w:cs="Cambria"/>
          <w:b/>
          <w:bCs/>
          <w:sz w:val="18"/>
          <w:szCs w:val="18"/>
          <w:lang w:val="en-GB"/>
        </w:rPr>
        <w:t xml:space="preserve"> .com.</w:t>
      </w:r>
    </w:p>
    <w:p w:rsidR="00D53162" w:rsidRPr="008B1DF5" w:rsidRDefault="00D53162" w:rsidP="00D53162">
      <w:pPr>
        <w:tabs>
          <w:tab w:val="left" w:pos="0"/>
          <w:tab w:val="left" w:pos="210"/>
        </w:tabs>
        <w:ind w:left="210" w:hanging="210"/>
        <w:jc w:val="both"/>
        <w:rPr>
          <w:rFonts w:cs="Cambria"/>
          <w:bCs/>
          <w:sz w:val="18"/>
          <w:szCs w:val="18"/>
        </w:rPr>
      </w:pPr>
      <w:r w:rsidRPr="008B1DF5">
        <w:rPr>
          <w:rFonts w:cs="Cambria"/>
          <w:b/>
          <w:bCs/>
          <w:sz w:val="18"/>
          <w:szCs w:val="18"/>
        </w:rPr>
        <w:t xml:space="preserve">Description. </w:t>
      </w:r>
      <w:r w:rsidRPr="008B1DF5">
        <w:rPr>
          <w:rFonts w:cs="Cambria"/>
          <w:sz w:val="18"/>
          <w:szCs w:val="18"/>
        </w:rPr>
        <w:t xml:space="preserve"> It is a </w:t>
      </w:r>
      <w:bookmarkStart w:id="4" w:name="line16"/>
      <w:bookmarkEnd w:id="4"/>
      <w:r w:rsidRPr="008B1DF5">
        <w:rPr>
          <w:rFonts w:cs="Cambria"/>
          <w:sz w:val="18"/>
          <w:szCs w:val="18"/>
        </w:rPr>
        <w:t>Restaurant site.</w:t>
      </w:r>
      <w:r w:rsidRPr="008B1DF5">
        <w:rPr>
          <w:sz w:val="18"/>
          <w:szCs w:val="18"/>
        </w:rPr>
        <w:t xml:space="preserve"> </w:t>
      </w:r>
      <w:r w:rsidRPr="008B1DF5">
        <w:rPr>
          <w:rFonts w:cs="Cambria"/>
          <w:bCs/>
          <w:sz w:val="18"/>
          <w:szCs w:val="18"/>
        </w:rPr>
        <w:t>I  created  flashbanner module in jquery on the website back-end from where  admin  can upload the images that are shown on front end side using flash component. Created jcarbanner module to list images in gallery using jquery. jcarousel.js . Ceated the news slider module that  diplay the news with images on front end with high featured UI.</w:t>
      </w:r>
    </w:p>
    <w:p w:rsidR="00D53162" w:rsidRPr="008B1DF5" w:rsidRDefault="00D53162" w:rsidP="00D53162">
      <w:pPr>
        <w:tabs>
          <w:tab w:val="left" w:pos="0"/>
          <w:tab w:val="left" w:pos="210"/>
        </w:tabs>
        <w:ind w:left="210" w:hanging="210"/>
        <w:jc w:val="both"/>
        <w:rPr>
          <w:rFonts w:cs="Cambria"/>
          <w:b/>
          <w:bCs/>
          <w:sz w:val="18"/>
          <w:szCs w:val="18"/>
          <w:lang w:val="en-GB"/>
        </w:rPr>
      </w:pPr>
      <w:r w:rsidRPr="008B1DF5">
        <w:rPr>
          <w:rFonts w:cs="Cambria"/>
          <w:b/>
          <w:bCs/>
          <w:sz w:val="18"/>
          <w:szCs w:val="18"/>
          <w:lang w:val="en-GB"/>
        </w:rPr>
        <w:t xml:space="preserve">Environment </w:t>
      </w:r>
      <w:r w:rsidRPr="008B1DF5">
        <w:rPr>
          <w:rFonts w:cs="Cambria"/>
          <w:b/>
          <w:bCs/>
          <w:sz w:val="18"/>
          <w:szCs w:val="18"/>
          <w:lang w:val="en-GB"/>
        </w:rPr>
        <w:tab/>
      </w:r>
      <w:r w:rsidRPr="008B1DF5">
        <w:rPr>
          <w:rFonts w:cs="Cambria"/>
          <w:b/>
          <w:bCs/>
          <w:sz w:val="18"/>
          <w:szCs w:val="18"/>
          <w:lang w:val="en-GB"/>
        </w:rPr>
        <w:tab/>
      </w:r>
      <w:r w:rsidRPr="008B1DF5">
        <w:rPr>
          <w:rFonts w:cs="Cambria"/>
          <w:sz w:val="18"/>
          <w:szCs w:val="18"/>
          <w:lang w:val="en-GB"/>
        </w:rPr>
        <w:t xml:space="preserve">: </w:t>
      </w:r>
      <w:r w:rsidRPr="008B1DF5">
        <w:rPr>
          <w:rFonts w:cs="Cambria"/>
          <w:sz w:val="18"/>
          <w:szCs w:val="18"/>
          <w:lang w:val="en-GB"/>
        </w:rPr>
        <w:tab/>
      </w:r>
      <w:r w:rsidRPr="008B1DF5">
        <w:rPr>
          <w:rFonts w:cs="Cambria"/>
          <w:b/>
          <w:bCs/>
          <w:sz w:val="18"/>
          <w:szCs w:val="18"/>
          <w:lang w:val="en-GB"/>
        </w:rPr>
        <w:t>PHP</w:t>
      </w:r>
    </w:p>
    <w:p w:rsidR="00D53162" w:rsidRPr="008B1DF5" w:rsidRDefault="00D53162" w:rsidP="00D53162">
      <w:pPr>
        <w:tabs>
          <w:tab w:val="left" w:pos="0"/>
          <w:tab w:val="left" w:pos="210"/>
        </w:tabs>
        <w:rPr>
          <w:sz w:val="18"/>
          <w:szCs w:val="18"/>
        </w:rPr>
      </w:pPr>
    </w:p>
    <w:p w:rsidR="00D53162" w:rsidRPr="008B1DF5" w:rsidRDefault="00D53162" w:rsidP="00D53162">
      <w:pPr>
        <w:rPr>
          <w:rFonts w:cs="Cambria"/>
          <w:b/>
          <w:bCs/>
          <w:sz w:val="18"/>
          <w:szCs w:val="18"/>
          <w:lang w:val="en-GB"/>
        </w:rPr>
      </w:pPr>
    </w:p>
    <w:p w:rsidR="00D53162" w:rsidRPr="008B1DF5" w:rsidRDefault="00D53162" w:rsidP="00D53162">
      <w:pPr>
        <w:rPr>
          <w:rFonts w:cs="Cambria"/>
          <w:b/>
          <w:bCs/>
          <w:sz w:val="18"/>
          <w:szCs w:val="18"/>
          <w:lang w:val="en-GB"/>
        </w:rPr>
      </w:pPr>
    </w:p>
    <w:p w:rsidR="00D53162" w:rsidRPr="008B1DF5" w:rsidRDefault="00D53162" w:rsidP="00D53162">
      <w:pPr>
        <w:rPr>
          <w:rFonts w:cs="Cambria"/>
          <w:b/>
          <w:bCs/>
          <w:sz w:val="18"/>
          <w:szCs w:val="18"/>
          <w:lang w:val="en-GB"/>
        </w:rPr>
      </w:pPr>
      <w:r w:rsidRPr="008B1DF5">
        <w:rPr>
          <w:rFonts w:cs="Cambria"/>
          <w:b/>
          <w:bCs/>
          <w:sz w:val="18"/>
          <w:szCs w:val="18"/>
          <w:lang w:val="en-GB"/>
        </w:rPr>
        <w:t>Project:   happycalmfocused.com.</w:t>
      </w:r>
    </w:p>
    <w:p w:rsidR="00D53162" w:rsidRPr="008B1DF5" w:rsidRDefault="00D53162" w:rsidP="00D53162">
      <w:pPr>
        <w:tabs>
          <w:tab w:val="left" w:pos="0"/>
          <w:tab w:val="left" w:pos="210"/>
        </w:tabs>
        <w:ind w:left="210" w:hanging="210"/>
        <w:jc w:val="both"/>
        <w:rPr>
          <w:rFonts w:cs="Cambria"/>
          <w:sz w:val="18"/>
          <w:szCs w:val="18"/>
          <w:lang w:val="en-GB"/>
        </w:rPr>
      </w:pPr>
      <w:r w:rsidRPr="008B1DF5">
        <w:rPr>
          <w:rFonts w:cs="Cambria"/>
          <w:b/>
          <w:bCs/>
          <w:sz w:val="18"/>
          <w:szCs w:val="18"/>
        </w:rPr>
        <w:t>Description</w:t>
      </w:r>
      <w:r w:rsidRPr="008B1DF5">
        <w:rPr>
          <w:rFonts w:cs="Cambria"/>
          <w:bCs/>
          <w:sz w:val="18"/>
          <w:szCs w:val="18"/>
        </w:rPr>
        <w:t>:</w:t>
      </w:r>
      <w:r w:rsidRPr="008B1DF5">
        <w:rPr>
          <w:sz w:val="18"/>
          <w:szCs w:val="18"/>
        </w:rPr>
        <w:t xml:space="preserve">  This is online shopping site to sell health related products. happycalmfocused  is build in wordpress and sugarcrm os CMS.  I worked on sugarcrm application part and </w:t>
      </w:r>
      <w:r w:rsidRPr="008B1DF5">
        <w:rPr>
          <w:rFonts w:cs="Cambria"/>
          <w:bCs/>
          <w:sz w:val="18"/>
          <w:szCs w:val="18"/>
        </w:rPr>
        <w:t xml:space="preserve">customized the user account,leads and opportunity </w:t>
      </w:r>
      <w:r w:rsidRPr="008B1DF5">
        <w:rPr>
          <w:rFonts w:cs="Cambria"/>
          <w:bCs/>
          <w:sz w:val="18"/>
          <w:szCs w:val="18"/>
        </w:rPr>
        <w:lastRenderedPageBreak/>
        <w:t>modules. The leads are generated from outer source via email content and create user account and lead from the email information.</w:t>
      </w:r>
      <w:r w:rsidRPr="008B1DF5">
        <w:rPr>
          <w:rFonts w:cs="Cambria"/>
          <w:sz w:val="18"/>
          <w:szCs w:val="18"/>
          <w:lang w:val="en-GB"/>
        </w:rPr>
        <w:t xml:space="preserve"> </w:t>
      </w:r>
    </w:p>
    <w:p w:rsidR="00D53162" w:rsidRPr="008B1DF5" w:rsidRDefault="00D53162" w:rsidP="00D53162">
      <w:pPr>
        <w:tabs>
          <w:tab w:val="left" w:pos="0"/>
          <w:tab w:val="left" w:pos="210"/>
        </w:tabs>
        <w:ind w:left="210" w:hanging="210"/>
        <w:rPr>
          <w:rFonts w:cs="Cambria"/>
          <w:b/>
          <w:bCs/>
          <w:sz w:val="18"/>
          <w:szCs w:val="18"/>
          <w:lang w:val="en-GB"/>
        </w:rPr>
      </w:pPr>
      <w:r w:rsidRPr="008B1DF5">
        <w:rPr>
          <w:rFonts w:cs="Cambria"/>
          <w:b/>
          <w:bCs/>
          <w:sz w:val="18"/>
          <w:szCs w:val="18"/>
          <w:lang w:val="en-GB"/>
        </w:rPr>
        <w:t xml:space="preserve">Environment </w:t>
      </w:r>
      <w:r w:rsidRPr="008B1DF5">
        <w:rPr>
          <w:rFonts w:cs="Cambria"/>
          <w:b/>
          <w:bCs/>
          <w:sz w:val="18"/>
          <w:szCs w:val="18"/>
          <w:lang w:val="en-GB"/>
        </w:rPr>
        <w:tab/>
      </w:r>
      <w:r w:rsidRPr="008B1DF5">
        <w:rPr>
          <w:rFonts w:cs="Cambria"/>
          <w:b/>
          <w:bCs/>
          <w:sz w:val="18"/>
          <w:szCs w:val="18"/>
          <w:lang w:val="en-GB"/>
        </w:rPr>
        <w:tab/>
      </w:r>
      <w:r w:rsidRPr="008B1DF5">
        <w:rPr>
          <w:rFonts w:cs="Cambria"/>
          <w:sz w:val="18"/>
          <w:szCs w:val="18"/>
          <w:lang w:val="en-GB"/>
        </w:rPr>
        <w:t xml:space="preserve">: </w:t>
      </w:r>
      <w:r w:rsidRPr="008B1DF5">
        <w:rPr>
          <w:rFonts w:cs="Cambria"/>
          <w:sz w:val="18"/>
          <w:szCs w:val="18"/>
          <w:lang w:val="en-GB"/>
        </w:rPr>
        <w:tab/>
      </w:r>
      <w:r w:rsidRPr="008B1DF5">
        <w:rPr>
          <w:rFonts w:cs="Cambria"/>
          <w:b/>
          <w:bCs/>
          <w:sz w:val="18"/>
          <w:szCs w:val="18"/>
          <w:lang w:val="en-GB"/>
        </w:rPr>
        <w:t>Sugarcrm ,Wordpress</w:t>
      </w:r>
    </w:p>
    <w:p w:rsidR="00D53162" w:rsidRPr="00457958" w:rsidRDefault="00D53162" w:rsidP="00D53162">
      <w:pPr>
        <w:rPr>
          <w:sz w:val="18"/>
          <w:szCs w:val="18"/>
        </w:rPr>
      </w:pPr>
    </w:p>
    <w:p w:rsidR="00D53162" w:rsidRPr="00457958" w:rsidRDefault="00D53162" w:rsidP="00D53162">
      <w:pPr>
        <w:rPr>
          <w:rFonts w:cs="Cambria"/>
          <w:b/>
          <w:bCs/>
          <w:sz w:val="18"/>
          <w:szCs w:val="18"/>
        </w:rPr>
      </w:pPr>
    </w:p>
    <w:p w:rsidR="00D53162" w:rsidRPr="00457958" w:rsidRDefault="00D53162" w:rsidP="00D53162">
      <w:pPr>
        <w:tabs>
          <w:tab w:val="left" w:pos="0"/>
          <w:tab w:val="left" w:pos="210"/>
        </w:tabs>
        <w:rPr>
          <w:rFonts w:cs="Cambria"/>
          <w:b/>
          <w:bCs/>
          <w:sz w:val="18"/>
          <w:szCs w:val="18"/>
        </w:rPr>
      </w:pPr>
    </w:p>
    <w:p w:rsidR="00D53162" w:rsidRPr="00457958" w:rsidRDefault="00D53162" w:rsidP="00D53162">
      <w:pPr>
        <w:rPr>
          <w:rFonts w:cs="Cambria"/>
          <w:b/>
          <w:bCs/>
          <w:sz w:val="18"/>
          <w:szCs w:val="18"/>
        </w:rPr>
      </w:pPr>
    </w:p>
    <w:p w:rsidR="00D53162" w:rsidRPr="00457958" w:rsidRDefault="00D53162" w:rsidP="00D53162">
      <w:pPr>
        <w:rPr>
          <w:rFonts w:cs="Cambria"/>
          <w:b/>
          <w:bCs/>
          <w:sz w:val="18"/>
          <w:szCs w:val="18"/>
          <w:lang w:val="en-GB"/>
        </w:rPr>
      </w:pPr>
      <w:r w:rsidRPr="00457958">
        <w:rPr>
          <w:rFonts w:cs="Cambria"/>
          <w:b/>
          <w:bCs/>
          <w:sz w:val="18"/>
          <w:szCs w:val="18"/>
          <w:lang w:val="en-GB"/>
        </w:rPr>
        <w:t>Project:   www.bowlingstones.be.</w:t>
      </w:r>
    </w:p>
    <w:p w:rsidR="00D53162" w:rsidRPr="00457958" w:rsidRDefault="00D53162" w:rsidP="00D53162">
      <w:pPr>
        <w:tabs>
          <w:tab w:val="left" w:pos="0"/>
          <w:tab w:val="left" w:pos="210"/>
        </w:tabs>
        <w:ind w:left="210" w:hanging="210"/>
        <w:jc w:val="both"/>
        <w:rPr>
          <w:rFonts w:cs="Cambria"/>
          <w:sz w:val="18"/>
          <w:szCs w:val="18"/>
          <w:lang w:val="en-GB"/>
        </w:rPr>
      </w:pPr>
      <w:r w:rsidRPr="00457958">
        <w:rPr>
          <w:rFonts w:cs="Cambria"/>
          <w:b/>
          <w:bCs/>
          <w:sz w:val="18"/>
          <w:szCs w:val="18"/>
        </w:rPr>
        <w:t>Description</w:t>
      </w:r>
      <w:r w:rsidRPr="00457958">
        <w:rPr>
          <w:rFonts w:cs="Cambria"/>
          <w:bCs/>
          <w:sz w:val="18"/>
          <w:szCs w:val="18"/>
        </w:rPr>
        <w:t>:</w:t>
      </w:r>
      <w:r w:rsidRPr="00457958">
        <w:rPr>
          <w:sz w:val="18"/>
          <w:szCs w:val="18"/>
        </w:rPr>
        <w:t xml:space="preserve">  Created multilanguage informative site using yii framework.</w:t>
      </w:r>
      <w:r>
        <w:rPr>
          <w:sz w:val="18"/>
          <w:szCs w:val="18"/>
        </w:rPr>
        <w:t xml:space="preserve"> Created custom cms interface on admin side to enter various information like bowling location, available time list ,categories, facilities, prices, upload images and videos for that locations.  Created a custom payment module to accept user’s payment and create order for the users.</w:t>
      </w:r>
      <w:r w:rsidRPr="00457958">
        <w:rPr>
          <w:rFonts w:cs="Cambria"/>
          <w:sz w:val="18"/>
          <w:szCs w:val="18"/>
          <w:lang w:val="en-GB"/>
        </w:rPr>
        <w:t xml:space="preserve"> </w:t>
      </w:r>
    </w:p>
    <w:p w:rsidR="00D53162" w:rsidRPr="00457958" w:rsidRDefault="00D53162" w:rsidP="00D53162">
      <w:pPr>
        <w:tabs>
          <w:tab w:val="left" w:pos="0"/>
          <w:tab w:val="left" w:pos="210"/>
        </w:tabs>
        <w:ind w:left="210" w:hanging="210"/>
        <w:jc w:val="both"/>
        <w:rPr>
          <w:rFonts w:cs="Cambria"/>
          <w:sz w:val="18"/>
          <w:szCs w:val="18"/>
          <w:lang w:val="en-GB"/>
        </w:rPr>
      </w:pPr>
    </w:p>
    <w:p w:rsidR="00D53162" w:rsidRPr="00457958" w:rsidRDefault="00D53162" w:rsidP="00D53162">
      <w:pPr>
        <w:tabs>
          <w:tab w:val="left" w:pos="0"/>
          <w:tab w:val="left" w:pos="210"/>
        </w:tabs>
        <w:ind w:left="210" w:hanging="210"/>
        <w:rPr>
          <w:rFonts w:cs="Cambria"/>
          <w:b/>
          <w:bCs/>
          <w:sz w:val="18"/>
          <w:szCs w:val="18"/>
          <w:lang w:val="en-GB"/>
        </w:rPr>
      </w:pPr>
      <w:r w:rsidRPr="00457958">
        <w:rPr>
          <w:rFonts w:cs="Cambria"/>
          <w:b/>
          <w:bCs/>
          <w:sz w:val="18"/>
          <w:szCs w:val="18"/>
          <w:lang w:val="en-GB"/>
        </w:rPr>
        <w:t xml:space="preserve">Environment </w:t>
      </w:r>
      <w:r w:rsidRPr="00457958">
        <w:rPr>
          <w:rFonts w:cs="Cambria"/>
          <w:b/>
          <w:bCs/>
          <w:sz w:val="18"/>
          <w:szCs w:val="18"/>
          <w:lang w:val="en-GB"/>
        </w:rPr>
        <w:tab/>
      </w:r>
      <w:r w:rsidRPr="00457958">
        <w:rPr>
          <w:rFonts w:cs="Cambria"/>
          <w:b/>
          <w:bCs/>
          <w:sz w:val="18"/>
          <w:szCs w:val="18"/>
          <w:lang w:val="en-GB"/>
        </w:rPr>
        <w:tab/>
      </w:r>
      <w:r w:rsidRPr="00457958">
        <w:rPr>
          <w:rFonts w:cs="Cambria"/>
          <w:sz w:val="18"/>
          <w:szCs w:val="18"/>
          <w:lang w:val="en-GB"/>
        </w:rPr>
        <w:t xml:space="preserve">: </w:t>
      </w:r>
      <w:r w:rsidRPr="00457958">
        <w:rPr>
          <w:rFonts w:cs="Cambria"/>
          <w:sz w:val="18"/>
          <w:szCs w:val="18"/>
          <w:lang w:val="en-GB"/>
        </w:rPr>
        <w:tab/>
      </w:r>
      <w:r w:rsidRPr="00457958">
        <w:rPr>
          <w:rFonts w:cs="Cambria"/>
          <w:b/>
          <w:bCs/>
          <w:sz w:val="18"/>
          <w:szCs w:val="18"/>
          <w:lang w:val="en-GB"/>
        </w:rPr>
        <w:t>Yii</w:t>
      </w:r>
    </w:p>
    <w:p w:rsidR="006A7835" w:rsidRDefault="006A7835"/>
    <w:p w:rsidR="006A7835" w:rsidRDefault="006A7835">
      <w:pPr>
        <w:rPr>
          <w:rFonts w:cs="Cambria"/>
          <w:b/>
          <w:bCs/>
          <w:sz w:val="16"/>
          <w:szCs w:val="16"/>
        </w:rPr>
      </w:pPr>
    </w:p>
    <w:p w:rsidR="00AA6016" w:rsidRDefault="00AA6016">
      <w:pPr>
        <w:tabs>
          <w:tab w:val="left" w:pos="1260"/>
        </w:tabs>
        <w:spacing w:line="276" w:lineRule="auto"/>
        <w:ind w:left="1260" w:hanging="1260"/>
        <w:jc w:val="both"/>
        <w:rPr>
          <w:rFonts w:cs="Cambria"/>
          <w:b/>
          <w:bCs/>
          <w:sz w:val="16"/>
          <w:szCs w:val="16"/>
          <w:lang w:val="en-GB"/>
        </w:rPr>
      </w:pPr>
    </w:p>
    <w:p w:rsidR="006A7835" w:rsidRDefault="006A7835">
      <w:pPr>
        <w:tabs>
          <w:tab w:val="left" w:pos="1260"/>
        </w:tabs>
        <w:spacing w:line="276" w:lineRule="auto"/>
        <w:ind w:left="1260" w:hanging="1260"/>
        <w:jc w:val="both"/>
        <w:rPr>
          <w:rFonts w:cs="Cambria"/>
          <w:b/>
          <w:bCs/>
          <w:sz w:val="16"/>
          <w:szCs w:val="16"/>
          <w:lang w:val="en-GB"/>
        </w:rPr>
      </w:pPr>
      <w:r>
        <w:rPr>
          <w:rFonts w:cs="Cambria"/>
          <w:b/>
          <w:bCs/>
          <w:sz w:val="16"/>
          <w:szCs w:val="16"/>
          <w:lang w:val="en-GB"/>
        </w:rPr>
        <w:t>PERSONAL PROFILE</w:t>
      </w:r>
    </w:p>
    <w:p w:rsidR="006A7835" w:rsidRDefault="006A7835">
      <w:pPr>
        <w:tabs>
          <w:tab w:val="left" w:pos="720"/>
          <w:tab w:val="left" w:pos="1260"/>
        </w:tabs>
        <w:spacing w:line="276" w:lineRule="auto"/>
        <w:jc w:val="both"/>
        <w:rPr>
          <w:rFonts w:cs="Cambria"/>
          <w:sz w:val="16"/>
          <w:szCs w:val="16"/>
          <w:lang w:val="en-GB"/>
        </w:rPr>
      </w:pPr>
      <w:r>
        <w:rPr>
          <w:rFonts w:cs="Cambria"/>
          <w:sz w:val="16"/>
          <w:szCs w:val="16"/>
          <w:lang w:val="en-GB"/>
        </w:rPr>
        <w:t xml:space="preserve">Father’s Name    </w:t>
      </w:r>
      <w:r>
        <w:rPr>
          <w:rFonts w:cs="Cambria"/>
          <w:sz w:val="16"/>
          <w:szCs w:val="16"/>
          <w:lang w:val="en-GB"/>
        </w:rPr>
        <w:tab/>
        <w:t>: S. Jaswant Singh</w:t>
      </w:r>
    </w:p>
    <w:p w:rsidR="006A7835" w:rsidRDefault="006A7835">
      <w:pPr>
        <w:tabs>
          <w:tab w:val="left" w:pos="720"/>
          <w:tab w:val="left" w:pos="1260"/>
        </w:tabs>
        <w:spacing w:line="276" w:lineRule="auto"/>
        <w:jc w:val="both"/>
        <w:rPr>
          <w:rFonts w:cs="Cambria"/>
          <w:sz w:val="16"/>
          <w:szCs w:val="16"/>
          <w:lang w:val="en-GB"/>
        </w:rPr>
      </w:pPr>
      <w:r>
        <w:rPr>
          <w:rFonts w:cs="Cambria"/>
          <w:sz w:val="16"/>
          <w:szCs w:val="16"/>
          <w:lang w:val="en-GB"/>
        </w:rPr>
        <w:t xml:space="preserve">Sex          </w:t>
      </w:r>
      <w:r>
        <w:rPr>
          <w:rFonts w:cs="Cambria"/>
          <w:sz w:val="16"/>
          <w:szCs w:val="16"/>
          <w:lang w:val="en-GB"/>
        </w:rPr>
        <w:tab/>
        <w:t xml:space="preserve"> </w:t>
      </w:r>
      <w:r>
        <w:rPr>
          <w:rFonts w:cs="Cambria"/>
          <w:sz w:val="16"/>
          <w:szCs w:val="16"/>
          <w:lang w:val="en-GB"/>
        </w:rPr>
        <w:tab/>
        <w:t>: Male</w:t>
      </w:r>
    </w:p>
    <w:p w:rsidR="006A7835" w:rsidRDefault="006A7835">
      <w:pPr>
        <w:tabs>
          <w:tab w:val="left" w:pos="720"/>
          <w:tab w:val="left" w:pos="1260"/>
        </w:tabs>
        <w:spacing w:line="276" w:lineRule="auto"/>
        <w:jc w:val="both"/>
        <w:rPr>
          <w:rFonts w:cs="Cambria"/>
          <w:sz w:val="16"/>
          <w:szCs w:val="16"/>
          <w:lang w:val="en-GB"/>
        </w:rPr>
      </w:pPr>
      <w:r>
        <w:rPr>
          <w:rFonts w:cs="Cambria"/>
          <w:sz w:val="16"/>
          <w:szCs w:val="16"/>
          <w:lang w:val="en-GB"/>
        </w:rPr>
        <w:t xml:space="preserve">Date of Birth    </w:t>
      </w:r>
      <w:r>
        <w:rPr>
          <w:rFonts w:cs="Cambria"/>
          <w:sz w:val="16"/>
          <w:szCs w:val="16"/>
          <w:lang w:val="en-GB"/>
        </w:rPr>
        <w:tab/>
      </w:r>
      <w:r>
        <w:rPr>
          <w:rFonts w:cs="Cambria"/>
          <w:sz w:val="16"/>
          <w:szCs w:val="16"/>
          <w:lang w:val="en-GB"/>
        </w:rPr>
        <w:tab/>
        <w:t>: 28-april-1984</w:t>
      </w:r>
      <w:r>
        <w:rPr>
          <w:rFonts w:cs="Cambria"/>
          <w:sz w:val="16"/>
          <w:szCs w:val="16"/>
          <w:lang w:val="en-GB"/>
        </w:rPr>
        <w:tab/>
      </w:r>
    </w:p>
    <w:p w:rsidR="006A7835" w:rsidRDefault="006A7835">
      <w:pPr>
        <w:tabs>
          <w:tab w:val="left" w:pos="720"/>
          <w:tab w:val="left" w:pos="1260"/>
        </w:tabs>
        <w:spacing w:line="276" w:lineRule="auto"/>
        <w:jc w:val="both"/>
        <w:rPr>
          <w:rFonts w:cs="Cambria"/>
          <w:sz w:val="16"/>
          <w:szCs w:val="16"/>
          <w:lang w:val="en-GB"/>
        </w:rPr>
      </w:pPr>
      <w:r>
        <w:rPr>
          <w:rFonts w:cs="Cambria"/>
          <w:sz w:val="16"/>
          <w:szCs w:val="16"/>
          <w:lang w:val="en-GB"/>
        </w:rPr>
        <w:t xml:space="preserve">Marital Status  </w:t>
      </w:r>
      <w:r>
        <w:rPr>
          <w:rFonts w:cs="Cambria"/>
          <w:sz w:val="16"/>
          <w:szCs w:val="16"/>
          <w:lang w:val="en-GB"/>
        </w:rPr>
        <w:tab/>
      </w:r>
      <w:r>
        <w:rPr>
          <w:rFonts w:cs="Cambria"/>
          <w:sz w:val="16"/>
          <w:szCs w:val="16"/>
          <w:lang w:val="en-GB"/>
        </w:rPr>
        <w:tab/>
        <w:t>: Married</w:t>
      </w:r>
    </w:p>
    <w:p w:rsidR="006A7835" w:rsidRDefault="006A7835">
      <w:pPr>
        <w:tabs>
          <w:tab w:val="left" w:pos="720"/>
          <w:tab w:val="left" w:pos="1260"/>
        </w:tabs>
        <w:spacing w:line="276" w:lineRule="auto"/>
        <w:jc w:val="both"/>
        <w:rPr>
          <w:rFonts w:cs="Cambria"/>
          <w:sz w:val="16"/>
          <w:szCs w:val="16"/>
        </w:rPr>
      </w:pPr>
    </w:p>
    <w:p w:rsidR="006A7835" w:rsidRDefault="006A7835">
      <w:pPr>
        <w:tabs>
          <w:tab w:val="left" w:pos="720"/>
          <w:tab w:val="left" w:pos="1260"/>
        </w:tabs>
        <w:spacing w:line="276" w:lineRule="auto"/>
        <w:jc w:val="both"/>
        <w:rPr>
          <w:rFonts w:cs="Cambria"/>
          <w:sz w:val="16"/>
          <w:szCs w:val="16"/>
        </w:rPr>
      </w:pPr>
    </w:p>
    <w:p w:rsidR="006A7835" w:rsidRDefault="006A7835">
      <w:pPr>
        <w:spacing w:line="276" w:lineRule="auto"/>
        <w:rPr>
          <w:rFonts w:cs="Cambria"/>
          <w:b/>
          <w:bCs/>
          <w:sz w:val="16"/>
          <w:szCs w:val="16"/>
        </w:rPr>
      </w:pPr>
      <w:r>
        <w:rPr>
          <w:rFonts w:cs="Cambria"/>
          <w:b/>
          <w:bCs/>
          <w:sz w:val="16"/>
          <w:szCs w:val="16"/>
        </w:rPr>
        <w:t>Declaration</w:t>
      </w:r>
    </w:p>
    <w:p w:rsidR="006A7835" w:rsidRDefault="006A7835">
      <w:pPr>
        <w:spacing w:line="276" w:lineRule="auto"/>
        <w:rPr>
          <w:rFonts w:cs="Cambria"/>
          <w:sz w:val="16"/>
          <w:szCs w:val="16"/>
        </w:rPr>
      </w:pPr>
      <w:r>
        <w:rPr>
          <w:rFonts w:cs="Cambria"/>
          <w:sz w:val="16"/>
          <w:szCs w:val="16"/>
        </w:rPr>
        <w:t>I hereby declare that the above-mentioned information is correct up to my knowledge and I bear the responsibility for the correctness of the above-mentioned particulars.</w:t>
      </w:r>
    </w:p>
    <w:p w:rsidR="006A7835" w:rsidRDefault="006A7835">
      <w:pPr>
        <w:spacing w:line="276" w:lineRule="auto"/>
        <w:rPr>
          <w:rFonts w:cs="Cambria"/>
          <w:b/>
          <w:bCs/>
          <w:sz w:val="16"/>
          <w:szCs w:val="16"/>
        </w:rPr>
      </w:pPr>
    </w:p>
    <w:p w:rsidR="006A7835" w:rsidRDefault="006A7835">
      <w:pPr>
        <w:spacing w:line="276" w:lineRule="auto"/>
        <w:rPr>
          <w:rFonts w:cs="Cambria"/>
          <w:b/>
          <w:bCs/>
          <w:sz w:val="16"/>
          <w:szCs w:val="16"/>
        </w:rPr>
      </w:pPr>
    </w:p>
    <w:p w:rsidR="006A7835" w:rsidRDefault="006A7835">
      <w:pPr>
        <w:spacing w:line="276" w:lineRule="auto"/>
        <w:rPr>
          <w:rFonts w:cs="Cambria"/>
          <w:b/>
          <w:bCs/>
          <w:sz w:val="16"/>
          <w:szCs w:val="16"/>
        </w:rPr>
      </w:pPr>
      <w:r>
        <w:rPr>
          <w:rFonts w:cs="Cambria"/>
          <w:b/>
          <w:bCs/>
          <w:sz w:val="16"/>
          <w:szCs w:val="16"/>
        </w:rPr>
        <w:t xml:space="preserve">Date  :                                                        </w:t>
      </w:r>
      <w:r>
        <w:rPr>
          <w:rFonts w:cs="Cambria"/>
          <w:b/>
          <w:bCs/>
          <w:sz w:val="16"/>
          <w:szCs w:val="16"/>
        </w:rPr>
        <w:tab/>
      </w:r>
      <w:r>
        <w:rPr>
          <w:rFonts w:cs="Cambria"/>
          <w:b/>
          <w:bCs/>
          <w:sz w:val="16"/>
          <w:szCs w:val="16"/>
        </w:rPr>
        <w:tab/>
      </w:r>
      <w:r>
        <w:rPr>
          <w:rFonts w:cs="Cambria"/>
          <w:b/>
          <w:bCs/>
          <w:sz w:val="16"/>
          <w:szCs w:val="16"/>
        </w:rPr>
        <w:tab/>
      </w:r>
      <w:r>
        <w:rPr>
          <w:rFonts w:cs="Cambria"/>
          <w:b/>
          <w:bCs/>
          <w:sz w:val="16"/>
          <w:szCs w:val="16"/>
        </w:rPr>
        <w:tab/>
      </w:r>
      <w:r>
        <w:rPr>
          <w:rFonts w:cs="Cambria"/>
          <w:b/>
          <w:bCs/>
          <w:sz w:val="16"/>
          <w:szCs w:val="16"/>
        </w:rPr>
        <w:tab/>
      </w:r>
      <w:r>
        <w:rPr>
          <w:rFonts w:cs="Cambria"/>
          <w:b/>
          <w:bCs/>
          <w:sz w:val="16"/>
          <w:szCs w:val="16"/>
        </w:rPr>
        <w:tab/>
      </w:r>
      <w:r>
        <w:rPr>
          <w:rFonts w:cs="Cambria"/>
          <w:b/>
          <w:bCs/>
          <w:sz w:val="16"/>
          <w:szCs w:val="16"/>
        </w:rPr>
        <w:tab/>
        <w:t xml:space="preserve">                  (Malwinder Singh)                                                                                                 </w:t>
      </w:r>
    </w:p>
    <w:sectPr w:rsidR="006A7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ont297">
    <w:altName w:val="MS Gothic"/>
    <w:charset w:val="80"/>
    <w:family w:val="roman"/>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1"/>
      <w:lvlJc w:val="left"/>
      <w:pPr>
        <w:tabs>
          <w:tab w:val="num" w:pos="0"/>
        </w:tabs>
        <w:ind w:left="0" w:firstLine="0"/>
      </w:pPr>
      <w:rPr>
        <w:rFonts w:ascii="Cambria" w:hAnsi="Cambria" w:cs="Times New Roman"/>
      </w:rPr>
    </w:lvl>
  </w:abstractNum>
  <w:abstractNum w:abstractNumId="2">
    <w:nsid w:val="00000003"/>
    <w:multiLevelType w:val="singleLevel"/>
    <w:tmpl w:val="00000003"/>
    <w:name w:val="WW8Num3"/>
    <w:lvl w:ilvl="0">
      <w:start w:val="1"/>
      <w:numFmt w:val="decimal"/>
      <w:lvlText w:val="%1"/>
      <w:lvlJc w:val="left"/>
      <w:pPr>
        <w:tabs>
          <w:tab w:val="num" w:pos="0"/>
        </w:tabs>
        <w:ind w:left="0" w:firstLine="0"/>
      </w:pPr>
      <w:rPr>
        <w:rFonts w:ascii="Cambria" w:hAnsi="Cambria"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doNotExpandShiftReturn/>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A5E86"/>
    <w:rsid w:val="000042E0"/>
    <w:rsid w:val="0001672D"/>
    <w:rsid w:val="000263DD"/>
    <w:rsid w:val="0002756D"/>
    <w:rsid w:val="00047C4B"/>
    <w:rsid w:val="000715CF"/>
    <w:rsid w:val="000A66AD"/>
    <w:rsid w:val="000A7E27"/>
    <w:rsid w:val="000B7672"/>
    <w:rsid w:val="000D3D1C"/>
    <w:rsid w:val="00103793"/>
    <w:rsid w:val="00132DC2"/>
    <w:rsid w:val="0013569C"/>
    <w:rsid w:val="00184B0D"/>
    <w:rsid w:val="00192281"/>
    <w:rsid w:val="001A18C8"/>
    <w:rsid w:val="001D0BF8"/>
    <w:rsid w:val="002069D4"/>
    <w:rsid w:val="0025191B"/>
    <w:rsid w:val="002625C7"/>
    <w:rsid w:val="0026326B"/>
    <w:rsid w:val="002651AC"/>
    <w:rsid w:val="00266BB7"/>
    <w:rsid w:val="002A5C4D"/>
    <w:rsid w:val="002C11B1"/>
    <w:rsid w:val="00302038"/>
    <w:rsid w:val="003034CA"/>
    <w:rsid w:val="00323075"/>
    <w:rsid w:val="00363ECB"/>
    <w:rsid w:val="00365EBD"/>
    <w:rsid w:val="00380510"/>
    <w:rsid w:val="003A4F1C"/>
    <w:rsid w:val="003C3E1E"/>
    <w:rsid w:val="003E2E01"/>
    <w:rsid w:val="003E6654"/>
    <w:rsid w:val="0040786E"/>
    <w:rsid w:val="00411417"/>
    <w:rsid w:val="00414181"/>
    <w:rsid w:val="00432778"/>
    <w:rsid w:val="00472012"/>
    <w:rsid w:val="004B0303"/>
    <w:rsid w:val="00566BDA"/>
    <w:rsid w:val="00576832"/>
    <w:rsid w:val="005943A1"/>
    <w:rsid w:val="005A4AE5"/>
    <w:rsid w:val="005E532D"/>
    <w:rsid w:val="005E54D2"/>
    <w:rsid w:val="005F086F"/>
    <w:rsid w:val="00621D82"/>
    <w:rsid w:val="00665707"/>
    <w:rsid w:val="006A7835"/>
    <w:rsid w:val="006C5BE4"/>
    <w:rsid w:val="006D2F1C"/>
    <w:rsid w:val="00701EDA"/>
    <w:rsid w:val="0070672B"/>
    <w:rsid w:val="00711363"/>
    <w:rsid w:val="007279CA"/>
    <w:rsid w:val="0076136E"/>
    <w:rsid w:val="007952EF"/>
    <w:rsid w:val="0080525B"/>
    <w:rsid w:val="00805D79"/>
    <w:rsid w:val="00842225"/>
    <w:rsid w:val="008756AC"/>
    <w:rsid w:val="008763DC"/>
    <w:rsid w:val="00893909"/>
    <w:rsid w:val="008B1CD4"/>
    <w:rsid w:val="008E60E0"/>
    <w:rsid w:val="009014A5"/>
    <w:rsid w:val="00903BA6"/>
    <w:rsid w:val="00911C9D"/>
    <w:rsid w:val="00980D2C"/>
    <w:rsid w:val="00981115"/>
    <w:rsid w:val="009823D3"/>
    <w:rsid w:val="009942B2"/>
    <w:rsid w:val="00997914"/>
    <w:rsid w:val="009D7684"/>
    <w:rsid w:val="00A50656"/>
    <w:rsid w:val="00A50E6D"/>
    <w:rsid w:val="00A869D8"/>
    <w:rsid w:val="00AA0C20"/>
    <w:rsid w:val="00AA1D3B"/>
    <w:rsid w:val="00AA2D25"/>
    <w:rsid w:val="00AA6016"/>
    <w:rsid w:val="00AB041B"/>
    <w:rsid w:val="00AE580A"/>
    <w:rsid w:val="00B07918"/>
    <w:rsid w:val="00B2136F"/>
    <w:rsid w:val="00B33C73"/>
    <w:rsid w:val="00B36352"/>
    <w:rsid w:val="00B57CEA"/>
    <w:rsid w:val="00B76DE9"/>
    <w:rsid w:val="00BC2081"/>
    <w:rsid w:val="00BD22A4"/>
    <w:rsid w:val="00BF6B44"/>
    <w:rsid w:val="00C26C07"/>
    <w:rsid w:val="00C308CC"/>
    <w:rsid w:val="00C56E80"/>
    <w:rsid w:val="00C6262F"/>
    <w:rsid w:val="00CB2717"/>
    <w:rsid w:val="00CD1D5F"/>
    <w:rsid w:val="00CF752C"/>
    <w:rsid w:val="00D01D0C"/>
    <w:rsid w:val="00D061A5"/>
    <w:rsid w:val="00D10A2B"/>
    <w:rsid w:val="00D27139"/>
    <w:rsid w:val="00D31B76"/>
    <w:rsid w:val="00D5214C"/>
    <w:rsid w:val="00D53162"/>
    <w:rsid w:val="00D71F3B"/>
    <w:rsid w:val="00D7223E"/>
    <w:rsid w:val="00D8118E"/>
    <w:rsid w:val="00D87715"/>
    <w:rsid w:val="00DA7BBB"/>
    <w:rsid w:val="00DD69BE"/>
    <w:rsid w:val="00E11827"/>
    <w:rsid w:val="00E5674B"/>
    <w:rsid w:val="00E91ADA"/>
    <w:rsid w:val="00EA12F3"/>
    <w:rsid w:val="00EA5E86"/>
    <w:rsid w:val="00EF708D"/>
    <w:rsid w:val="00F03AA5"/>
    <w:rsid w:val="00F259F3"/>
    <w:rsid w:val="00F5291C"/>
    <w:rsid w:val="00F55EB1"/>
    <w:rsid w:val="00F93C93"/>
    <w:rsid w:val="00FB4BC8"/>
    <w:rsid w:val="00FD0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pPr>
    <w:rPr>
      <w:rFonts w:ascii="Cambria" w:hAnsi="Cambria"/>
      <w:sz w:val="24"/>
      <w:szCs w:val="24"/>
      <w:lang w:eastAsia="ar-SA"/>
    </w:rPr>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outlineLvl w:val="3"/>
    </w:pPr>
  </w:style>
  <w:style w:type="paragraph" w:styleId="Heading5">
    <w:name w:val="heading 5"/>
    <w:basedOn w:val="Normal"/>
    <w:next w:val="Normal"/>
    <w:qFormat/>
    <w:pPr>
      <w:numPr>
        <w:ilvl w:val="4"/>
        <w:numId w:val="1"/>
      </w:numPr>
      <w:outlineLvl w:val="4"/>
    </w:p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Cambria" w:hAnsi="Cambria" w:cs="Times New Roman"/>
    </w:rPr>
  </w:style>
  <w:style w:type="character" w:customStyle="1" w:styleId="WW8Num3z0">
    <w:name w:val="WW8Num3z0"/>
    <w:rPr>
      <w:rFonts w:ascii="Cambria" w:hAnsi="Cambria"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4z0">
    <w:name w:val="WW8Num4z0"/>
    <w:rPr>
      <w:rFonts w:ascii="Cambria" w:hAnsi="Cambria" w:cs="Times New Roman"/>
    </w:rPr>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8Num1z0">
    <w:name w:val="WW8Num1z0"/>
    <w:rPr>
      <w:rFonts w:ascii="Cambria" w:hAnsi="Cambria" w:cs="Times New Roman"/>
      <w:b w:val="0"/>
    </w:rPr>
  </w:style>
  <w:style w:type="character" w:customStyle="1" w:styleId="WW8NumSt2z0">
    <w:name w:val="WW8NumSt2z0"/>
    <w:rPr>
      <w:rFonts w:ascii="Cambria" w:hAnsi="Cambria" w:cs="Times New Roman"/>
    </w:rPr>
  </w:style>
  <w:style w:type="character" w:customStyle="1" w:styleId="WW8NumSt6z0">
    <w:name w:val="WW8NumSt6z0"/>
    <w:rPr>
      <w:rFonts w:ascii="Cambria" w:hAnsi="Cambria" w:cs="Times New Roman"/>
    </w:rPr>
  </w:style>
  <w:style w:type="character" w:styleId="DefaultParagraphFont0">
    <w:name w:val="Default Paragraph Font"/>
  </w:style>
  <w:style w:type="character" w:customStyle="1" w:styleId="Heading1Char">
    <w:name w:val="Heading 1 Char"/>
    <w:rPr>
      <w:rFonts w:ascii="Cambria" w:eastAsia="Times New Roman" w:hAnsi="Cambria" w:cs="Times New Roman"/>
      <w:b/>
      <w:bCs/>
      <w:kern w:val="1"/>
      <w:sz w:val="32"/>
      <w:szCs w:val="32"/>
    </w:rPr>
  </w:style>
  <w:style w:type="character" w:customStyle="1" w:styleId="Heading2Char">
    <w:name w:val="Heading 2 Char"/>
    <w:rPr>
      <w:rFonts w:ascii="Cambria" w:eastAsia="Times New Roman" w:hAnsi="Cambria" w:cs="Times New Roman"/>
      <w:b/>
      <w:bCs/>
      <w:i/>
      <w:iCs/>
      <w:sz w:val="28"/>
      <w:szCs w:val="28"/>
    </w:rPr>
  </w:style>
  <w:style w:type="character" w:customStyle="1" w:styleId="Heading3Char">
    <w:name w:val="Heading 3 Char"/>
    <w:rPr>
      <w:rFonts w:ascii="Cambria" w:eastAsia="Times New Roman" w:hAnsi="Cambria" w:cs="Times New Roman"/>
      <w:b/>
      <w:bCs/>
      <w:sz w:val="26"/>
      <w:szCs w:val="26"/>
    </w:rPr>
  </w:style>
  <w:style w:type="character" w:customStyle="1" w:styleId="Heading4Char">
    <w:name w:val="Heading 4 Char"/>
    <w:rPr>
      <w:rFonts w:cs="Times New Roman"/>
      <w:b/>
      <w:bCs/>
      <w:sz w:val="28"/>
      <w:szCs w:val="28"/>
    </w:rPr>
  </w:style>
  <w:style w:type="character" w:customStyle="1" w:styleId="Heading5Char">
    <w:name w:val="Heading 5 Char"/>
    <w:rPr>
      <w:rFonts w:cs="Times New Roman"/>
      <w:b/>
      <w:bCs/>
      <w:i/>
      <w:iCs/>
      <w:sz w:val="26"/>
      <w:szCs w:val="26"/>
    </w:rPr>
  </w:style>
  <w:style w:type="character" w:customStyle="1" w:styleId="Quotation">
    <w:name w:val="Quotation"/>
    <w:rPr>
      <w:i/>
      <w:iCs/>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ourier New" w:eastAsia="NSimSun" w:hAnsi="Courier New" w:cs="Courier New"/>
      <w:sz w:val="20"/>
      <w:szCs w:val="20"/>
    </w:rPr>
  </w:style>
  <w:style w:type="character" w:styleId="Hyperlink">
    <w:name w:val="Hyperlink"/>
    <w:uiPriority w:val="99"/>
    <w:unhideWhenUsed/>
    <w:rsid w:val="0080525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lwinder.ziram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Links>
    <vt:vector size="6" baseType="variant">
      <vt:variant>
        <vt:i4>8126475</vt:i4>
      </vt:variant>
      <vt:variant>
        <vt:i4>0</vt:i4>
      </vt:variant>
      <vt:variant>
        <vt:i4>0</vt:i4>
      </vt:variant>
      <vt:variant>
        <vt:i4>5</vt:i4>
      </vt:variant>
      <vt:variant>
        <vt:lpwstr>mailto:malwinder.zirams@gmail.com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cp:lastModifiedBy>Anirudh Munj</cp:lastModifiedBy>
  <cp:revision>2</cp:revision>
  <cp:lastPrinted>1601-01-01T00:00:00Z</cp:lastPrinted>
  <dcterms:created xsi:type="dcterms:W3CDTF">2018-12-17T06:59:00Z</dcterms:created>
  <dcterms:modified xsi:type="dcterms:W3CDTF">2018-12-17T06:59:00Z</dcterms:modified>
</cp:coreProperties>
</file>