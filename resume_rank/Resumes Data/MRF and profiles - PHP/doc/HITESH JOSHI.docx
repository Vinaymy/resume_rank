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70226" w:rsidRDefault="00A70226">
      <w:pPr>
        <w:jc w:val="center"/>
      </w:pPr>
      <w:bookmarkStart w:id="0" w:name="_GoBack"/>
      <w:bookmarkEnd w:id="0"/>
      <w:r>
        <w:rPr>
          <w:b/>
          <w:sz w:val="22"/>
          <w:szCs w:val="22"/>
        </w:rPr>
        <w:t>Hitesh Joshi</w:t>
      </w:r>
    </w:p>
    <w:p w:rsidR="00A70226" w:rsidRDefault="00A70226">
      <w:pPr>
        <w:jc w:val="center"/>
      </w:pPr>
      <w:r>
        <w:rPr>
          <w:sz w:val="22"/>
          <w:szCs w:val="22"/>
        </w:rPr>
        <w:t>#1158, Sector-68,Mohali.</w:t>
      </w:r>
    </w:p>
    <w:p w:rsidR="00A70226" w:rsidRDefault="00A70226">
      <w:pPr>
        <w:jc w:val="center"/>
        <w:rPr>
          <w:sz w:val="22"/>
          <w:szCs w:val="22"/>
        </w:rPr>
      </w:pPr>
      <w:r>
        <w:rPr>
          <w:rStyle w:val="Hyperlink"/>
          <w:sz w:val="22"/>
          <w:szCs w:val="22"/>
        </w:rPr>
        <w:t>Hitesh.joshi16</w:t>
      </w:r>
      <w:hyperlink r:id="rId5" w:history="1">
        <w:r>
          <w:rPr>
            <w:rStyle w:val="Hyperlink"/>
            <w:sz w:val="22"/>
            <w:szCs w:val="22"/>
          </w:rPr>
          <w:t>@gmail.com</w:t>
        </w:r>
      </w:hyperlink>
    </w:p>
    <w:p w:rsidR="00A70226" w:rsidRDefault="00A70226">
      <w:pPr>
        <w:jc w:val="center"/>
      </w:pPr>
      <w:r>
        <w:rPr>
          <w:sz w:val="22"/>
          <w:szCs w:val="22"/>
        </w:rPr>
        <w:t>+91-7508262655</w:t>
      </w:r>
    </w:p>
    <w:p w:rsidR="00A70226" w:rsidRDefault="00A70226">
      <w:pPr>
        <w:jc w:val="center"/>
        <w:rPr>
          <w:sz w:val="22"/>
          <w:szCs w:val="22"/>
        </w:rPr>
      </w:pPr>
    </w:p>
    <w:p w:rsidR="00A70226" w:rsidRDefault="00A70226">
      <w:pPr>
        <w:ind w:left="4320"/>
        <w:jc w:val="right"/>
        <w:rPr>
          <w:rFonts w:ascii="Garamond" w:hAnsi="Garamond" w:cs="Garamond"/>
          <w:sz w:val="22"/>
          <w:szCs w:val="22"/>
          <w:lang w:val="en-US" w:eastAsia="en-US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9.4pt;margin-top:-.25pt;width:518.05pt;height:.3pt;z-index:251657728" o:connectortype="straight" strokeweight=".26mm">
            <v:stroke joinstyle="miter" endcap="square"/>
          </v:shape>
        </w:pict>
      </w:r>
    </w:p>
    <w:p w:rsidR="00A70226" w:rsidRDefault="00A70226">
      <w:pPr>
        <w:ind w:left="4320"/>
        <w:jc w:val="right"/>
      </w:pPr>
      <w:r>
        <w:rPr>
          <w:rFonts w:ascii="Garamond" w:hAnsi="Garamond" w:cs="Garamond"/>
          <w:sz w:val="22"/>
        </w:rPr>
        <w:tab/>
        <w:t xml:space="preserve">                      </w:t>
      </w:r>
    </w:p>
    <w:p w:rsidR="00A70226" w:rsidRDefault="00A70226">
      <w:pPr>
        <w:pStyle w:val="Heading1"/>
        <w:shd w:val="clear" w:color="auto" w:fill="C0C0C0"/>
        <w:ind w:left="-540" w:right="-540" w:firstLine="0"/>
        <w:jc w:val="both"/>
      </w:pPr>
      <w:r>
        <w:rPr>
          <w:rFonts w:ascii="Courier New" w:hAnsi="Courier New" w:cs="Courier New"/>
          <w:sz w:val="20"/>
          <w:u w:val="none"/>
        </w:rPr>
        <w:t>Objective</w:t>
      </w:r>
    </w:p>
    <w:p w:rsidR="00A70226" w:rsidRDefault="00A70226">
      <w:pPr>
        <w:pStyle w:val="BodyTextIndent"/>
        <w:ind w:left="-540" w:right="-540" w:firstLine="0"/>
        <w:jc w:val="both"/>
      </w:pPr>
      <w:r>
        <w:rPr>
          <w:sz w:val="20"/>
          <w:szCs w:val="20"/>
          <w:lang w:val="en-US" w:eastAsia="en-US"/>
        </w:rPr>
        <w:t>To work in challenging environment, where I can apply my knowledge, sharpen my skills, keep pace with the ever-changing trends of the corporate world, and learn latest technologies, managerial skills to work closely with a team of experienced professionals.</w:t>
      </w:r>
    </w:p>
    <w:p w:rsidR="00A70226" w:rsidRDefault="00A70226">
      <w:pPr>
        <w:ind w:left="-540" w:right="-540"/>
        <w:rPr>
          <w:sz w:val="22"/>
        </w:rPr>
      </w:pPr>
    </w:p>
    <w:p w:rsidR="00A70226" w:rsidRDefault="00A70226">
      <w:pPr>
        <w:pStyle w:val="Heading1Garamond"/>
        <w:ind w:left="-540" w:right="-540"/>
      </w:pPr>
      <w:r>
        <w:rPr>
          <w:rFonts w:ascii="Courier New" w:hAnsi="Courier New" w:cs="Courier New"/>
          <w:sz w:val="20"/>
          <w:szCs w:val="20"/>
        </w:rPr>
        <w:t xml:space="preserve">Employment Summary (5 </w:t>
      </w:r>
      <w:r>
        <w:rPr>
          <w:rFonts w:ascii="Courier New" w:hAnsi="Courier New" w:cs="Courier New"/>
          <w:sz w:val="20"/>
          <w:szCs w:val="20"/>
          <w:lang w:val="en-US" w:eastAsia="en-US"/>
        </w:rPr>
        <w:t>years</w:t>
      </w:r>
      <w:r>
        <w:rPr>
          <w:rFonts w:ascii="Courier New" w:hAnsi="Courier New" w:cs="Courier New"/>
          <w:sz w:val="20"/>
          <w:szCs w:val="20"/>
        </w:rPr>
        <w:t>)</w:t>
      </w:r>
    </w:p>
    <w:p w:rsidR="00A70226" w:rsidRDefault="00A70226">
      <w:pPr>
        <w:pStyle w:val="BodyTextIndent"/>
        <w:ind w:left="-540" w:right="-540" w:firstLine="0"/>
        <w:jc w:val="both"/>
      </w:pPr>
    </w:p>
    <w:p w:rsidR="00A70226" w:rsidRDefault="00A70226">
      <w:pPr>
        <w:pStyle w:val="BodyTextIndent"/>
        <w:ind w:left="-540" w:right="-540" w:firstLine="0"/>
        <w:jc w:val="both"/>
      </w:pPr>
      <w:r>
        <w:rPr>
          <w:sz w:val="20"/>
          <w:szCs w:val="20"/>
        </w:rPr>
        <w:t xml:space="preserve">IT Professional </w:t>
      </w:r>
      <w:r>
        <w:rPr>
          <w:sz w:val="20"/>
          <w:szCs w:val="20"/>
          <w:lang w:val="en-US" w:eastAsia="en-US"/>
        </w:rPr>
        <w:t>with more then 5</w:t>
      </w:r>
      <w:r>
        <w:rPr>
          <w:sz w:val="20"/>
          <w:szCs w:val="20"/>
          <w:lang w:val="en-IN"/>
        </w:rPr>
        <w:t xml:space="preserve"> </w:t>
      </w:r>
      <w:r>
        <w:rPr>
          <w:bCs/>
          <w:sz w:val="20"/>
          <w:szCs w:val="20"/>
          <w:lang w:val="en-US" w:eastAsia="en-US"/>
        </w:rPr>
        <w:t>years</w:t>
      </w:r>
      <w:r>
        <w:rPr>
          <w:sz w:val="20"/>
          <w:szCs w:val="20"/>
          <w:lang w:val="en-US" w:eastAsia="en-US"/>
        </w:rPr>
        <w:t xml:space="preserve"> of experience in </w:t>
      </w:r>
      <w:r>
        <w:rPr>
          <w:sz w:val="20"/>
          <w:szCs w:val="20"/>
        </w:rPr>
        <w:t>Software Development using Php language</w:t>
      </w:r>
      <w:r>
        <w:rPr>
          <w:bCs/>
          <w:sz w:val="20"/>
          <w:szCs w:val="20"/>
        </w:rPr>
        <w:t xml:space="preserve"> </w:t>
      </w:r>
      <w:r>
        <w:rPr>
          <w:sz w:val="20"/>
          <w:szCs w:val="20"/>
        </w:rPr>
        <w:t>like Core Php, Wordpress, Magento, Laravel,Yii, Web services.</w:t>
      </w:r>
    </w:p>
    <w:p w:rsidR="00A70226" w:rsidRDefault="00A70226">
      <w:pPr>
        <w:pStyle w:val="BodyTextIndent"/>
        <w:ind w:left="-540" w:right="-540" w:firstLine="0"/>
        <w:jc w:val="both"/>
      </w:pPr>
    </w:p>
    <w:p w:rsidR="00A70226" w:rsidRDefault="00A70226">
      <w:pPr>
        <w:pStyle w:val="BodyTextIndent"/>
        <w:ind w:left="180" w:firstLine="0"/>
        <w:jc w:val="both"/>
      </w:pPr>
      <w:r>
        <w:rPr>
          <w:rFonts w:eastAsia="Times New Roman"/>
          <w:sz w:val="20"/>
          <w:szCs w:val="20"/>
        </w:rPr>
        <w:t xml:space="preserve"> </w:t>
      </w:r>
    </w:p>
    <w:p w:rsidR="00A70226" w:rsidRDefault="00A70226">
      <w:pPr>
        <w:numPr>
          <w:ilvl w:val="0"/>
          <w:numId w:val="5"/>
        </w:numPr>
        <w:tabs>
          <w:tab w:val="left" w:pos="3240"/>
        </w:tabs>
        <w:jc w:val="both"/>
      </w:pPr>
      <w:r>
        <w:rPr>
          <w:sz w:val="20"/>
          <w:szCs w:val="20"/>
        </w:rPr>
        <w:t xml:space="preserve">Working with Design Suite 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as a </w:t>
      </w:r>
      <w:r>
        <w:rPr>
          <w:b/>
          <w:bCs/>
          <w:sz w:val="20"/>
          <w:szCs w:val="20"/>
        </w:rPr>
        <w:t>Sr.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Software Developer </w:t>
      </w:r>
      <w:r>
        <w:rPr>
          <w:sz w:val="20"/>
          <w:szCs w:val="20"/>
        </w:rPr>
        <w:t>from June</w:t>
      </w:r>
      <w:r>
        <w:rPr>
          <w:b/>
          <w:bCs/>
          <w:sz w:val="20"/>
          <w:szCs w:val="20"/>
        </w:rPr>
        <w:t xml:space="preserve"> 2017 </w:t>
      </w:r>
    </w:p>
    <w:p w:rsidR="00A70226" w:rsidRDefault="00A70226">
      <w:pPr>
        <w:numPr>
          <w:ilvl w:val="0"/>
          <w:numId w:val="5"/>
        </w:numPr>
        <w:tabs>
          <w:tab w:val="left" w:pos="3240"/>
        </w:tabs>
        <w:jc w:val="both"/>
      </w:pPr>
      <w:r>
        <w:rPr>
          <w:sz w:val="20"/>
          <w:szCs w:val="20"/>
        </w:rPr>
        <w:t xml:space="preserve">Working with </w:t>
      </w:r>
      <w:r>
        <w:rPr>
          <w:b/>
          <w:sz w:val="20"/>
          <w:szCs w:val="20"/>
        </w:rPr>
        <w:t>Spineor Technology</w:t>
      </w:r>
      <w:r>
        <w:rPr>
          <w:sz w:val="20"/>
          <w:szCs w:val="20"/>
        </w:rPr>
        <w:t xml:space="preserve"> as a </w:t>
      </w:r>
      <w:r>
        <w:rPr>
          <w:b/>
          <w:bCs/>
          <w:sz w:val="20"/>
          <w:szCs w:val="20"/>
        </w:rPr>
        <w:t>Sr.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Software Developer </w:t>
      </w:r>
      <w:r>
        <w:rPr>
          <w:sz w:val="20"/>
          <w:szCs w:val="20"/>
        </w:rPr>
        <w:t xml:space="preserve">from </w:t>
      </w:r>
      <w:r>
        <w:rPr>
          <w:b/>
          <w:bCs/>
          <w:sz w:val="20"/>
          <w:szCs w:val="20"/>
        </w:rPr>
        <w:t>Feb 2017 -June 2017</w:t>
      </w:r>
      <w:r>
        <w:rPr>
          <w:sz w:val="20"/>
          <w:szCs w:val="20"/>
        </w:rPr>
        <w:t>.</w:t>
      </w:r>
    </w:p>
    <w:p w:rsidR="00A70226" w:rsidRDefault="00A70226">
      <w:pPr>
        <w:numPr>
          <w:ilvl w:val="0"/>
          <w:numId w:val="5"/>
        </w:numPr>
        <w:tabs>
          <w:tab w:val="left" w:pos="3240"/>
        </w:tabs>
        <w:jc w:val="both"/>
      </w:pPr>
      <w:r>
        <w:rPr>
          <w:sz w:val="20"/>
          <w:szCs w:val="20"/>
        </w:rPr>
        <w:t xml:space="preserve">Working with </w:t>
      </w:r>
      <w:r>
        <w:rPr>
          <w:b/>
          <w:bCs/>
          <w:sz w:val="20"/>
          <w:szCs w:val="20"/>
        </w:rPr>
        <w:t>Pinkhand Technology</w:t>
      </w:r>
      <w:r>
        <w:rPr>
          <w:sz w:val="20"/>
          <w:szCs w:val="20"/>
        </w:rPr>
        <w:t xml:space="preserve"> as a </w:t>
      </w:r>
      <w:r>
        <w:rPr>
          <w:b/>
          <w:bCs/>
          <w:sz w:val="20"/>
          <w:szCs w:val="20"/>
        </w:rPr>
        <w:t>Sr.Software Developer</w:t>
      </w:r>
      <w:r>
        <w:rPr>
          <w:sz w:val="20"/>
          <w:szCs w:val="20"/>
        </w:rPr>
        <w:t xml:space="preserve"> working in the technology like </w:t>
      </w:r>
      <w:r>
        <w:rPr>
          <w:b/>
          <w:bCs/>
          <w:sz w:val="20"/>
          <w:szCs w:val="20"/>
        </w:rPr>
        <w:t>wordpress,laravel,magento</w:t>
      </w:r>
      <w:r>
        <w:rPr>
          <w:sz w:val="20"/>
          <w:szCs w:val="20"/>
        </w:rPr>
        <w:t xml:space="preserve"> from </w:t>
      </w:r>
      <w:r>
        <w:rPr>
          <w:b/>
          <w:bCs/>
          <w:sz w:val="20"/>
          <w:szCs w:val="20"/>
        </w:rPr>
        <w:t>Oct 2015 -Jan 2017</w:t>
      </w:r>
      <w:r>
        <w:rPr>
          <w:sz w:val="20"/>
          <w:szCs w:val="20"/>
        </w:rPr>
        <w:t>.</w:t>
      </w:r>
    </w:p>
    <w:p w:rsidR="00A70226" w:rsidRDefault="00A70226">
      <w:pPr>
        <w:numPr>
          <w:ilvl w:val="0"/>
          <w:numId w:val="5"/>
        </w:numPr>
        <w:tabs>
          <w:tab w:val="left" w:pos="3240"/>
        </w:tabs>
        <w:jc w:val="both"/>
      </w:pPr>
      <w:r>
        <w:rPr>
          <w:sz w:val="20"/>
          <w:szCs w:val="20"/>
        </w:rPr>
        <w:t>Working with IApp</w:t>
      </w:r>
      <w:r>
        <w:rPr>
          <w:b/>
          <w:bCs/>
          <w:sz w:val="20"/>
          <w:szCs w:val="20"/>
        </w:rPr>
        <w:t xml:space="preserve"> Technology</w:t>
      </w:r>
      <w:r>
        <w:rPr>
          <w:sz w:val="20"/>
          <w:szCs w:val="20"/>
        </w:rPr>
        <w:t xml:space="preserve"> as a </w:t>
      </w:r>
      <w:r>
        <w:rPr>
          <w:b/>
          <w:bCs/>
          <w:sz w:val="20"/>
          <w:szCs w:val="20"/>
        </w:rPr>
        <w:t>Sr.Software Developer</w:t>
      </w:r>
      <w:r>
        <w:rPr>
          <w:sz w:val="20"/>
          <w:szCs w:val="20"/>
        </w:rPr>
        <w:t xml:space="preserve"> working in the technology like yii from </w:t>
      </w:r>
      <w:r>
        <w:rPr>
          <w:b/>
          <w:bCs/>
          <w:sz w:val="20"/>
          <w:szCs w:val="20"/>
        </w:rPr>
        <w:t>Feb 2015 -Oct 2015</w:t>
      </w:r>
      <w:r>
        <w:rPr>
          <w:sz w:val="20"/>
          <w:szCs w:val="20"/>
        </w:rPr>
        <w:t>.</w:t>
      </w:r>
    </w:p>
    <w:p w:rsidR="00A70226" w:rsidRDefault="00A70226">
      <w:pPr>
        <w:numPr>
          <w:ilvl w:val="0"/>
          <w:numId w:val="5"/>
        </w:numPr>
        <w:tabs>
          <w:tab w:val="left" w:pos="3240"/>
        </w:tabs>
        <w:jc w:val="both"/>
      </w:pPr>
      <w:r>
        <w:rPr>
          <w:sz w:val="20"/>
          <w:szCs w:val="20"/>
        </w:rPr>
        <w:t xml:space="preserve">Working with </w:t>
      </w:r>
      <w:r>
        <w:rPr>
          <w:b/>
          <w:bCs/>
          <w:sz w:val="20"/>
          <w:szCs w:val="20"/>
        </w:rPr>
        <w:t>Sebiz Infotech</w:t>
      </w:r>
      <w:r>
        <w:rPr>
          <w:sz w:val="20"/>
          <w:szCs w:val="20"/>
        </w:rPr>
        <w:t xml:space="preserve"> as a </w:t>
      </w:r>
      <w:r>
        <w:rPr>
          <w:b/>
          <w:bCs/>
          <w:sz w:val="20"/>
          <w:szCs w:val="20"/>
        </w:rPr>
        <w:t>Software Developer</w:t>
      </w:r>
      <w:r>
        <w:rPr>
          <w:sz w:val="20"/>
          <w:szCs w:val="20"/>
        </w:rPr>
        <w:t xml:space="preserve"> working in the technology like core-php,wordpress, web-services etc from </w:t>
      </w:r>
      <w:r>
        <w:rPr>
          <w:b/>
          <w:bCs/>
          <w:sz w:val="20"/>
          <w:szCs w:val="20"/>
        </w:rPr>
        <w:t>Jan 2014 -Jan 2015</w:t>
      </w:r>
      <w:r>
        <w:rPr>
          <w:sz w:val="20"/>
          <w:szCs w:val="20"/>
        </w:rPr>
        <w:t>.</w:t>
      </w:r>
    </w:p>
    <w:p w:rsidR="00A70226" w:rsidRDefault="00A70226">
      <w:pPr>
        <w:numPr>
          <w:ilvl w:val="0"/>
          <w:numId w:val="5"/>
        </w:numPr>
        <w:tabs>
          <w:tab w:val="left" w:pos="3240"/>
        </w:tabs>
        <w:jc w:val="both"/>
      </w:pPr>
      <w:r>
        <w:rPr>
          <w:sz w:val="20"/>
          <w:szCs w:val="20"/>
        </w:rPr>
        <w:t xml:space="preserve">Working with </w:t>
      </w:r>
      <w:r>
        <w:rPr>
          <w:b/>
          <w:bCs/>
          <w:sz w:val="20"/>
          <w:szCs w:val="20"/>
        </w:rPr>
        <w:t>Live Deftsoft Informatic</w:t>
      </w:r>
      <w:r>
        <w:rPr>
          <w:sz w:val="20"/>
          <w:szCs w:val="20"/>
        </w:rPr>
        <w:t xml:space="preserve"> as a Jr.</w:t>
      </w:r>
      <w:r>
        <w:rPr>
          <w:b/>
          <w:bCs/>
          <w:sz w:val="20"/>
          <w:szCs w:val="20"/>
        </w:rPr>
        <w:t>Software Developer</w:t>
      </w:r>
      <w:r>
        <w:rPr>
          <w:sz w:val="20"/>
          <w:szCs w:val="20"/>
        </w:rPr>
        <w:t xml:space="preserve"> working in the technology like corephp,wordpress, magento from </w:t>
      </w:r>
      <w:r>
        <w:rPr>
          <w:b/>
          <w:bCs/>
          <w:sz w:val="20"/>
          <w:szCs w:val="20"/>
        </w:rPr>
        <w:t>Jan 2012 -Oct 2014</w:t>
      </w:r>
      <w:r>
        <w:rPr>
          <w:sz w:val="20"/>
          <w:szCs w:val="20"/>
        </w:rPr>
        <w:t>.</w:t>
      </w:r>
    </w:p>
    <w:p w:rsidR="00A70226" w:rsidRDefault="00A70226">
      <w:pPr>
        <w:tabs>
          <w:tab w:val="left" w:pos="3240"/>
        </w:tabs>
        <w:ind w:left="360"/>
        <w:jc w:val="both"/>
      </w:pPr>
    </w:p>
    <w:p w:rsidR="00A70226" w:rsidRDefault="00A70226">
      <w:pPr>
        <w:tabs>
          <w:tab w:val="left" w:pos="3240"/>
        </w:tabs>
        <w:ind w:left="360"/>
        <w:jc w:val="both"/>
      </w:pPr>
      <w:r>
        <w:t xml:space="preserve"> </w:t>
      </w:r>
    </w:p>
    <w:p w:rsidR="00A70226" w:rsidRDefault="00A70226">
      <w:pPr>
        <w:pStyle w:val="Heading1Garamond"/>
        <w:ind w:left="-540" w:right="-540"/>
      </w:pPr>
      <w:r>
        <w:rPr>
          <w:rFonts w:ascii="Courier New" w:hAnsi="Courier New" w:cs="Courier New"/>
          <w:sz w:val="20"/>
          <w:szCs w:val="20"/>
        </w:rPr>
        <w:t>Technical Skills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A70226" w:rsidRDefault="00A70226">
      <w:pPr>
        <w:pStyle w:val="Footer"/>
        <w:widowControl/>
        <w:tabs>
          <w:tab w:val="clear" w:pos="4320"/>
          <w:tab w:val="clear" w:pos="8640"/>
        </w:tabs>
        <w:autoSpaceDE/>
        <w:ind w:left="-540" w:right="-540"/>
      </w:pPr>
    </w:p>
    <w:p w:rsidR="00A70226" w:rsidRDefault="00A70226">
      <w:pPr>
        <w:pStyle w:val="Footer"/>
        <w:widowControl/>
        <w:tabs>
          <w:tab w:val="clear" w:pos="4320"/>
          <w:tab w:val="clear" w:pos="8640"/>
        </w:tabs>
        <w:autoSpaceDE/>
        <w:ind w:left="-540" w:right="-540"/>
      </w:pPr>
      <w:r>
        <w:rPr>
          <w:rFonts w:ascii="Times New Roman" w:hAnsi="Times New Roman" w:cs="Times New Roman"/>
          <w:b/>
          <w:sz w:val="20"/>
          <w:szCs w:val="20"/>
        </w:rPr>
        <w:t>Php Technologies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: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Core Php</w:t>
      </w:r>
    </w:p>
    <w:p w:rsidR="00A70226" w:rsidRDefault="00A70226">
      <w:pPr>
        <w:pStyle w:val="Footer"/>
        <w:widowControl/>
        <w:tabs>
          <w:tab w:val="clear" w:pos="4320"/>
          <w:tab w:val="clear" w:pos="8640"/>
        </w:tabs>
        <w:autoSpaceDE/>
        <w:ind w:left="-540" w:right="-540"/>
      </w:pPr>
      <w:r>
        <w:rPr>
          <w:rFonts w:ascii="Times New Roman" w:hAnsi="Times New Roman" w:cs="Times New Roman"/>
          <w:b/>
          <w:sz w:val="20"/>
          <w:szCs w:val="20"/>
        </w:rPr>
        <w:t>Php Frameworks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: 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Laravel, yii</w:t>
      </w:r>
    </w:p>
    <w:p w:rsidR="00A70226" w:rsidRDefault="00A70226">
      <w:pPr>
        <w:pStyle w:val="Footer"/>
        <w:widowControl/>
        <w:tabs>
          <w:tab w:val="clear" w:pos="4320"/>
          <w:tab w:val="clear" w:pos="8640"/>
        </w:tabs>
        <w:autoSpaceDE/>
        <w:ind w:left="-540" w:right="-540"/>
      </w:pPr>
      <w:r>
        <w:rPr>
          <w:rFonts w:ascii="Times New Roman" w:hAnsi="Times New Roman" w:cs="Times New Roman"/>
          <w:b/>
          <w:sz w:val="20"/>
          <w:szCs w:val="20"/>
        </w:rPr>
        <w:t>Web-Services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ab/>
        <w:t>REST</w:t>
      </w:r>
    </w:p>
    <w:p w:rsidR="00A70226" w:rsidRDefault="00A70226">
      <w:pPr>
        <w:pStyle w:val="Footer"/>
        <w:widowControl/>
        <w:tabs>
          <w:tab w:val="clear" w:pos="4320"/>
          <w:tab w:val="clear" w:pos="8640"/>
        </w:tabs>
        <w:autoSpaceDE/>
        <w:ind w:left="-540" w:right="-540"/>
      </w:pPr>
      <w:r>
        <w:rPr>
          <w:rFonts w:ascii="Times New Roman" w:hAnsi="Times New Roman" w:cs="Times New Roman"/>
          <w:b/>
          <w:bCs/>
          <w:sz w:val="20"/>
          <w:szCs w:val="20"/>
        </w:rPr>
        <w:t>Cms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: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Wordpress,Magento</w:t>
      </w:r>
    </w:p>
    <w:p w:rsidR="00A70226" w:rsidRDefault="00A70226">
      <w:pPr>
        <w:pStyle w:val="Footer"/>
        <w:widowControl/>
        <w:tabs>
          <w:tab w:val="clear" w:pos="4320"/>
          <w:tab w:val="clear" w:pos="8640"/>
        </w:tabs>
        <w:autoSpaceDE/>
        <w:ind w:left="-540" w:right="-540"/>
      </w:pPr>
      <w:r>
        <w:rPr>
          <w:rFonts w:ascii="Times New Roman" w:hAnsi="Times New Roman" w:cs="Times New Roman"/>
          <w:b/>
          <w:bCs/>
          <w:sz w:val="20"/>
          <w:szCs w:val="20"/>
        </w:rPr>
        <w:t>Web Technologies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:  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HTML, Java Script and CSS</w:t>
      </w:r>
    </w:p>
    <w:p w:rsidR="00A70226" w:rsidRDefault="00A70226">
      <w:pPr>
        <w:ind w:left="-540" w:right="-540"/>
        <w:jc w:val="both"/>
      </w:pPr>
      <w:r>
        <w:rPr>
          <w:b/>
          <w:bCs/>
          <w:sz w:val="20"/>
          <w:szCs w:val="20"/>
        </w:rPr>
        <w:t>RDBMS/NOSQL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:   </w:t>
      </w:r>
      <w:r>
        <w:rPr>
          <w:b/>
          <w:bCs/>
          <w:sz w:val="20"/>
          <w:szCs w:val="20"/>
        </w:rPr>
        <w:tab/>
      </w:r>
      <w:r>
        <w:rPr>
          <w:bCs/>
          <w:sz w:val="20"/>
          <w:szCs w:val="20"/>
        </w:rPr>
        <w:t>MySQL</w:t>
      </w:r>
      <w:r>
        <w:rPr>
          <w:sz w:val="20"/>
          <w:szCs w:val="20"/>
        </w:rPr>
        <w:t xml:space="preserve">, </w:t>
      </w:r>
      <w:r>
        <w:rPr>
          <w:bCs/>
          <w:sz w:val="20"/>
          <w:szCs w:val="20"/>
        </w:rPr>
        <w:t>MS-</w:t>
      </w:r>
      <w:r>
        <w:rPr>
          <w:sz w:val="20"/>
          <w:szCs w:val="20"/>
        </w:rPr>
        <w:t>SQL Server</w:t>
      </w:r>
    </w:p>
    <w:p w:rsidR="00A70226" w:rsidRDefault="00A70226">
      <w:pPr>
        <w:ind w:left="-540" w:right="-540"/>
        <w:jc w:val="both"/>
      </w:pPr>
      <w:r>
        <w:rPr>
          <w:b/>
          <w:bCs/>
          <w:sz w:val="20"/>
          <w:szCs w:val="20"/>
        </w:rPr>
        <w:t>Version Control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:    </w:t>
      </w:r>
      <w:r>
        <w:rPr>
          <w:b/>
          <w:bCs/>
          <w:sz w:val="20"/>
          <w:szCs w:val="20"/>
        </w:rPr>
        <w:tab/>
      </w:r>
      <w:r>
        <w:rPr>
          <w:bCs/>
          <w:sz w:val="20"/>
          <w:szCs w:val="20"/>
        </w:rPr>
        <w:t>GIT</w:t>
      </w:r>
    </w:p>
    <w:p w:rsidR="00A70226" w:rsidRDefault="00A70226">
      <w:pPr>
        <w:ind w:left="-540" w:right="-540"/>
        <w:jc w:val="both"/>
      </w:pPr>
      <w:r>
        <w:rPr>
          <w:b/>
          <w:bCs/>
          <w:sz w:val="20"/>
          <w:szCs w:val="20"/>
        </w:rPr>
        <w:t>IDE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:   </w:t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Web-Strom,Sub-lime</w:t>
      </w:r>
    </w:p>
    <w:p w:rsidR="00A70226" w:rsidRDefault="00A70226">
      <w:pPr>
        <w:ind w:left="-540" w:right="-540"/>
        <w:jc w:val="both"/>
      </w:pPr>
    </w:p>
    <w:p w:rsidR="00A70226" w:rsidRDefault="00A70226">
      <w:pPr>
        <w:ind w:left="-540" w:right="-540"/>
        <w:jc w:val="both"/>
      </w:pPr>
    </w:p>
    <w:p w:rsidR="00A70226" w:rsidRDefault="00A70226">
      <w:pPr>
        <w:pStyle w:val="Heading1"/>
        <w:shd w:val="clear" w:color="auto" w:fill="C0C0C0"/>
        <w:tabs>
          <w:tab w:val="left" w:pos="6480"/>
        </w:tabs>
        <w:ind w:left="-540" w:right="-540" w:firstLine="0"/>
        <w:jc w:val="both"/>
      </w:pPr>
      <w:r>
        <w:rPr>
          <w:rStyle w:val="HTMLTypewriter"/>
          <w:rFonts w:cs="Courier New"/>
          <w:u w:val="none"/>
        </w:rPr>
        <w:t>Academic Record</w:t>
      </w:r>
    </w:p>
    <w:p w:rsidR="00A70226" w:rsidRDefault="00A70226">
      <w:pPr>
        <w:jc w:val="both"/>
        <w:rPr>
          <w:rFonts w:ascii="Calibri" w:hAnsi="Calibri" w:cs="Calibri"/>
          <w:bCs/>
          <w:sz w:val="8"/>
          <w:szCs w:val="8"/>
        </w:rPr>
      </w:pPr>
    </w:p>
    <w:p w:rsidR="00A70226" w:rsidRDefault="00A70226">
      <w:pPr>
        <w:numPr>
          <w:ilvl w:val="0"/>
          <w:numId w:val="7"/>
        </w:numPr>
        <w:suppressAutoHyphens w:val="0"/>
      </w:pPr>
      <w:r>
        <w:rPr>
          <w:rFonts w:ascii="Calibri" w:hAnsi="Calibri" w:cs="Calibri"/>
          <w:b/>
          <w:sz w:val="22"/>
          <w:szCs w:val="22"/>
        </w:rPr>
        <w:t>B.SC (I.T)</w:t>
      </w:r>
      <w:r>
        <w:rPr>
          <w:rFonts w:ascii="Calibri" w:hAnsi="Calibri" w:cs="Calibri"/>
          <w:sz w:val="22"/>
          <w:szCs w:val="22"/>
        </w:rPr>
        <w:t xml:space="preserve"> from KSOU  2012 with 75%</w:t>
      </w:r>
    </w:p>
    <w:p w:rsidR="00A70226" w:rsidRDefault="00A70226">
      <w:pPr>
        <w:numPr>
          <w:ilvl w:val="0"/>
          <w:numId w:val="7"/>
        </w:numPr>
        <w:suppressAutoHyphens w:val="0"/>
      </w:pPr>
      <w:r>
        <w:rPr>
          <w:rFonts w:ascii="Calibri" w:hAnsi="Calibri" w:cs="Calibri"/>
          <w:b/>
          <w:sz w:val="22"/>
          <w:szCs w:val="22"/>
        </w:rPr>
        <w:t>3yrs Polytechnic DIPLOMA</w:t>
      </w:r>
      <w:r>
        <w:rPr>
          <w:rFonts w:ascii="Calibri" w:hAnsi="Calibri" w:cs="Calibri"/>
          <w:sz w:val="22"/>
          <w:szCs w:val="22"/>
        </w:rPr>
        <w:t xml:space="preserve">  from JKSBTE in 2006-2009 with 70% </w:t>
      </w:r>
    </w:p>
    <w:p w:rsidR="00A70226" w:rsidRDefault="00A70226">
      <w:pPr>
        <w:numPr>
          <w:ilvl w:val="0"/>
          <w:numId w:val="7"/>
        </w:numPr>
        <w:suppressAutoHyphens w:val="0"/>
      </w:pPr>
      <w:r>
        <w:rPr>
          <w:rFonts w:ascii="Calibri" w:hAnsi="Calibri" w:cs="Calibri"/>
          <w:b/>
          <w:sz w:val="22"/>
          <w:szCs w:val="22"/>
        </w:rPr>
        <w:t xml:space="preserve">X </w:t>
      </w:r>
      <w:r>
        <w:rPr>
          <w:rFonts w:ascii="Calibri" w:hAnsi="Calibri" w:cs="Calibri"/>
          <w:sz w:val="22"/>
          <w:szCs w:val="22"/>
        </w:rPr>
        <w:t xml:space="preserve"> from JKBOSE Board in 2004 with 63.3%</w:t>
      </w:r>
    </w:p>
    <w:p w:rsidR="00A70226" w:rsidRDefault="00A70226">
      <w:pPr>
        <w:suppressAutoHyphens w:val="0"/>
        <w:ind w:left="720"/>
      </w:pPr>
    </w:p>
    <w:p w:rsidR="00A70226" w:rsidRDefault="00A70226">
      <w:pPr>
        <w:ind w:left="-180" w:right="-540"/>
        <w:jc w:val="both"/>
        <w:rPr>
          <w:rFonts w:ascii="Calibri" w:hAnsi="Calibri" w:cs="Calibri"/>
          <w:sz w:val="20"/>
          <w:szCs w:val="20"/>
        </w:rPr>
      </w:pPr>
    </w:p>
    <w:p w:rsidR="00A70226" w:rsidRDefault="00A70226">
      <w:pPr>
        <w:keepNext/>
        <w:shd w:val="clear" w:color="auto" w:fill="C0C0C0"/>
        <w:ind w:left="-540" w:right="-540"/>
        <w:jc w:val="both"/>
      </w:pPr>
      <w:r>
        <w:rPr>
          <w:rFonts w:ascii="Courier New" w:hAnsi="Courier New" w:cs="Courier New"/>
          <w:b/>
          <w:bCs/>
          <w:sz w:val="20"/>
          <w:szCs w:val="20"/>
        </w:rPr>
        <w:t>Project Details</w:t>
      </w:r>
    </w:p>
    <w:p w:rsidR="00A70226" w:rsidRDefault="00A70226">
      <w:pPr>
        <w:tabs>
          <w:tab w:val="left" w:pos="360"/>
        </w:tabs>
        <w:jc w:val="both"/>
        <w:rPr>
          <w:rFonts w:ascii="Courier New" w:hAnsi="Courier New" w:cs="Courier New"/>
          <w:b/>
          <w:bCs/>
          <w:i/>
          <w:sz w:val="20"/>
          <w:szCs w:val="20"/>
          <w:u w:val="single"/>
        </w:rPr>
      </w:pPr>
    </w:p>
    <w:p w:rsidR="00A70226" w:rsidRDefault="00A70226">
      <w:pPr>
        <w:numPr>
          <w:ilvl w:val="0"/>
          <w:numId w:val="3"/>
        </w:numPr>
        <w:tabs>
          <w:tab w:val="left" w:pos="360"/>
        </w:tabs>
        <w:jc w:val="both"/>
      </w:pPr>
      <w:r>
        <w:rPr>
          <w:rFonts w:ascii="Droid Sans" w:hAnsi="Droid Sans" w:cs="Droid Sans"/>
          <w:i/>
          <w:sz w:val="20"/>
          <w:szCs w:val="20"/>
          <w:u w:val="single"/>
        </w:rPr>
        <w:t>Diamond Hammer Contracting</w:t>
      </w:r>
    </w:p>
    <w:p w:rsidR="00A70226" w:rsidRDefault="00A70226">
      <w:pPr>
        <w:jc w:val="both"/>
      </w:pPr>
      <w:r>
        <w:rPr>
          <w:bCs/>
          <w:sz w:val="20"/>
          <w:szCs w:val="20"/>
        </w:rPr>
        <w:t>It is a product where people can find the services according to the location, book the service and service staff according to the sevices. Users can come,  booking the services and its staff.</w:t>
      </w:r>
    </w:p>
    <w:p w:rsidR="00A70226" w:rsidRDefault="00A70226">
      <w:pPr>
        <w:jc w:val="both"/>
        <w:rPr>
          <w:bCs/>
          <w:sz w:val="20"/>
          <w:szCs w:val="20"/>
        </w:rPr>
      </w:pP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lastRenderedPageBreak/>
        <w:t>Language: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PHP</w:t>
      </w: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t>Framework: Zend</w:t>
      </w: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t>Database:</w:t>
      </w:r>
      <w:r>
        <w:rPr>
          <w:sz w:val="20"/>
          <w:szCs w:val="20"/>
        </w:rPr>
        <w:t xml:space="preserve"> Mysql</w:t>
      </w: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t xml:space="preserve">Operating System: </w:t>
      </w:r>
      <w:r>
        <w:rPr>
          <w:sz w:val="20"/>
          <w:szCs w:val="20"/>
        </w:rPr>
        <w:t>Ubuntu</w:t>
      </w: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t>Team Size: 1</w:t>
      </w:r>
    </w:p>
    <w:p w:rsidR="00A70226" w:rsidRDefault="00A70226">
      <w:pPr>
        <w:tabs>
          <w:tab w:val="left" w:pos="720"/>
        </w:tabs>
        <w:jc w:val="both"/>
      </w:pPr>
      <w:r>
        <w:rPr>
          <w:b/>
          <w:bCs/>
          <w:sz w:val="20"/>
          <w:szCs w:val="20"/>
        </w:rPr>
        <w:t xml:space="preserve">Website url:- </w:t>
      </w:r>
      <w:r>
        <w:rPr>
          <w:rFonts w:ascii="Droid Sans" w:hAnsi="Droid Sans" w:cs="Droid Sans"/>
          <w:b/>
          <w:bCs/>
          <w:sz w:val="20"/>
          <w:szCs w:val="20"/>
        </w:rPr>
        <w:t>http://diamondhammercontracting.com</w:t>
      </w:r>
    </w:p>
    <w:p w:rsidR="00A70226" w:rsidRDefault="00A70226">
      <w:pPr>
        <w:tabs>
          <w:tab w:val="left" w:pos="360"/>
        </w:tabs>
        <w:ind w:left="720"/>
        <w:jc w:val="both"/>
        <w:rPr>
          <w:bCs/>
          <w:sz w:val="20"/>
          <w:szCs w:val="20"/>
        </w:rPr>
      </w:pPr>
    </w:p>
    <w:p w:rsidR="00A70226" w:rsidRDefault="00A70226">
      <w:pPr>
        <w:numPr>
          <w:ilvl w:val="0"/>
          <w:numId w:val="3"/>
        </w:numPr>
        <w:tabs>
          <w:tab w:val="left" w:pos="360"/>
        </w:tabs>
        <w:ind w:left="360" w:hanging="360"/>
        <w:jc w:val="both"/>
      </w:pPr>
      <w:r>
        <w:rPr>
          <w:b/>
          <w:bCs/>
          <w:i/>
          <w:sz w:val="20"/>
          <w:szCs w:val="20"/>
          <w:u w:val="single"/>
        </w:rPr>
        <w:t>Destination Wedding (Decarma)</w:t>
      </w:r>
    </w:p>
    <w:p w:rsidR="00A70226" w:rsidRDefault="00A70226">
      <w:pPr>
        <w:tabs>
          <w:tab w:val="left" w:pos="360"/>
        </w:tabs>
        <w:jc w:val="both"/>
      </w:pPr>
    </w:p>
    <w:p w:rsidR="00A70226" w:rsidRDefault="00A70226">
      <w:pPr>
        <w:tabs>
          <w:tab w:val="left" w:pos="360"/>
        </w:tabs>
        <w:jc w:val="both"/>
      </w:pPr>
      <w:r>
        <w:rPr>
          <w:sz w:val="20"/>
          <w:szCs w:val="20"/>
        </w:rPr>
        <w:t xml:space="preserve">It is a destination wedding website where user can select the wedding venue and book the hotels and room. </w:t>
      </w:r>
    </w:p>
    <w:p w:rsidR="00A70226" w:rsidRDefault="00A70226">
      <w:pPr>
        <w:tabs>
          <w:tab w:val="left" w:pos="360"/>
        </w:tabs>
        <w:jc w:val="both"/>
        <w:rPr>
          <w:sz w:val="20"/>
          <w:szCs w:val="20"/>
        </w:rPr>
      </w:pP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t>Language:</w:t>
      </w:r>
      <w:r>
        <w:rPr>
          <w:b/>
          <w:bCs/>
          <w:sz w:val="20"/>
          <w:szCs w:val="20"/>
        </w:rPr>
        <w:t xml:space="preserve"> PHP</w:t>
      </w: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t>CMS: Wordpress</w:t>
      </w: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t>Payment gateway: Payfront</w:t>
      </w: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t>Database:</w:t>
      </w:r>
      <w:r>
        <w:rPr>
          <w:sz w:val="20"/>
          <w:szCs w:val="20"/>
        </w:rPr>
        <w:t xml:space="preserve"> MySQL</w:t>
      </w: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t>Plugins :</w:t>
      </w:r>
      <w:r>
        <w:rPr>
          <w:sz w:val="20"/>
          <w:szCs w:val="20"/>
        </w:rPr>
        <w:t xml:space="preserve"> Woocommerce</w:t>
      </w: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t>Team Size: 1</w:t>
      </w:r>
    </w:p>
    <w:p w:rsidR="00A70226" w:rsidRDefault="00A70226">
      <w:pPr>
        <w:tabs>
          <w:tab w:val="left" w:pos="720"/>
        </w:tabs>
        <w:ind w:left="360"/>
        <w:jc w:val="both"/>
      </w:pPr>
      <w:r>
        <w:rPr>
          <w:b/>
          <w:bCs/>
          <w:sz w:val="20"/>
          <w:szCs w:val="20"/>
        </w:rPr>
        <w:t xml:space="preserve">Website url:- </w:t>
      </w:r>
      <w:hyperlink r:id="rId6" w:history="1">
        <w:r>
          <w:rPr>
            <w:rStyle w:val="Hyperlink"/>
            <w:rFonts w:ascii="Droid Sans" w:hAnsi="Droid Sans" w:cs="Droid Sans"/>
            <w:b/>
            <w:bCs/>
            <w:sz w:val="20"/>
            <w:szCs w:val="20"/>
          </w:rPr>
          <w:t>http://decarma.com</w:t>
        </w:r>
      </w:hyperlink>
    </w:p>
    <w:p w:rsidR="00A70226" w:rsidRDefault="00A70226">
      <w:pPr>
        <w:tabs>
          <w:tab w:val="left" w:pos="720"/>
        </w:tabs>
        <w:ind w:left="360"/>
        <w:jc w:val="both"/>
      </w:pPr>
    </w:p>
    <w:p w:rsidR="00A70226" w:rsidRDefault="00A70226">
      <w:pPr>
        <w:numPr>
          <w:ilvl w:val="0"/>
          <w:numId w:val="3"/>
        </w:numPr>
        <w:tabs>
          <w:tab w:val="left" w:pos="360"/>
        </w:tabs>
        <w:ind w:left="360" w:hanging="360"/>
        <w:jc w:val="both"/>
      </w:pPr>
      <w:r>
        <w:rPr>
          <w:b/>
          <w:i/>
          <w:sz w:val="20"/>
          <w:szCs w:val="20"/>
          <w:u w:val="single"/>
        </w:rPr>
        <w:t>CUSHOP</w:t>
      </w:r>
    </w:p>
    <w:p w:rsidR="00A70226" w:rsidRDefault="00A70226">
      <w:pPr>
        <w:jc w:val="both"/>
        <w:rPr>
          <w:b/>
          <w:sz w:val="20"/>
          <w:szCs w:val="20"/>
        </w:rPr>
      </w:pPr>
    </w:p>
    <w:p w:rsidR="00A70226" w:rsidRDefault="00A70226">
      <w:pPr>
        <w:jc w:val="both"/>
      </w:pPr>
      <w:r>
        <w:rPr>
          <w:bCs/>
          <w:sz w:val="20"/>
          <w:szCs w:val="20"/>
        </w:rPr>
        <w:t>This is a multivendor site that is built in wordpress where we use woocommerce, dokan vendor plugin and restfull apis for app developer.</w:t>
      </w:r>
    </w:p>
    <w:p w:rsidR="00A70226" w:rsidRDefault="00A70226">
      <w:pPr>
        <w:jc w:val="both"/>
        <w:rPr>
          <w:b/>
          <w:bCs/>
          <w:sz w:val="20"/>
          <w:szCs w:val="20"/>
        </w:rPr>
      </w:pP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t>Language: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PHP</w:t>
      </w: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t xml:space="preserve">Framework: </w:t>
      </w:r>
      <w:r>
        <w:rPr>
          <w:sz w:val="20"/>
          <w:szCs w:val="20"/>
        </w:rPr>
        <w:t>Wordpress</w:t>
      </w: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t>Database:</w:t>
      </w:r>
      <w:r>
        <w:rPr>
          <w:sz w:val="20"/>
          <w:szCs w:val="20"/>
        </w:rPr>
        <w:t xml:space="preserve"> MySQL</w:t>
      </w: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t>Operating System: Ubuntu</w:t>
      </w: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t xml:space="preserve">Team Size: </w:t>
      </w:r>
      <w:r>
        <w:rPr>
          <w:b/>
          <w:bCs/>
          <w:sz w:val="20"/>
          <w:szCs w:val="20"/>
        </w:rPr>
        <w:t>1</w:t>
      </w:r>
    </w:p>
    <w:p w:rsidR="00A70226" w:rsidRDefault="00A70226">
      <w:pPr>
        <w:tabs>
          <w:tab w:val="left" w:pos="720"/>
        </w:tabs>
        <w:ind w:left="720" w:hanging="360"/>
        <w:jc w:val="both"/>
      </w:pPr>
    </w:p>
    <w:p w:rsidR="00A70226" w:rsidRDefault="00A70226">
      <w:pPr>
        <w:tabs>
          <w:tab w:val="left" w:pos="720"/>
        </w:tabs>
        <w:ind w:left="720" w:hanging="360"/>
        <w:jc w:val="both"/>
      </w:pPr>
      <w:r>
        <w:rPr>
          <w:rFonts w:ascii="Droid Sans" w:hAnsi="Droid Sans" w:cs="Droid Sans"/>
          <w:b/>
          <w:bCs/>
          <w:sz w:val="20"/>
          <w:szCs w:val="20"/>
        </w:rPr>
        <w:t xml:space="preserve">Website Url:- </w:t>
      </w:r>
      <w:hyperlink r:id="rId7" w:history="1">
        <w:r>
          <w:rPr>
            <w:rStyle w:val="Hyperlink"/>
            <w:rFonts w:ascii="Droid Sans" w:hAnsi="Droid Sans" w:cs="Droid Sans"/>
            <w:color w:val="000000"/>
            <w:sz w:val="20"/>
            <w:szCs w:val="20"/>
            <w:u w:val="none"/>
          </w:rPr>
          <w:t>http://cufoods.com</w:t>
        </w:r>
      </w:hyperlink>
    </w:p>
    <w:p w:rsidR="00A70226" w:rsidRDefault="00A70226">
      <w:pPr>
        <w:tabs>
          <w:tab w:val="left" w:pos="720"/>
        </w:tabs>
        <w:ind w:left="720" w:hanging="360"/>
        <w:jc w:val="both"/>
      </w:pPr>
    </w:p>
    <w:p w:rsidR="00A70226" w:rsidRDefault="00A70226">
      <w:pPr>
        <w:numPr>
          <w:ilvl w:val="0"/>
          <w:numId w:val="3"/>
        </w:numPr>
        <w:tabs>
          <w:tab w:val="left" w:pos="360"/>
        </w:tabs>
        <w:ind w:left="360" w:hanging="360"/>
        <w:jc w:val="both"/>
      </w:pPr>
      <w:r>
        <w:rPr>
          <w:b/>
          <w:i/>
          <w:sz w:val="20"/>
          <w:szCs w:val="20"/>
          <w:u w:val="single"/>
        </w:rPr>
        <w:t>CUGROCERY</w:t>
      </w:r>
    </w:p>
    <w:p w:rsidR="00A70226" w:rsidRDefault="00A70226">
      <w:pPr>
        <w:jc w:val="both"/>
        <w:rPr>
          <w:b/>
          <w:sz w:val="20"/>
          <w:szCs w:val="20"/>
        </w:rPr>
      </w:pPr>
    </w:p>
    <w:p w:rsidR="00A70226" w:rsidRDefault="00A70226">
      <w:pPr>
        <w:jc w:val="both"/>
      </w:pPr>
      <w:r>
        <w:rPr>
          <w:bCs/>
          <w:sz w:val="20"/>
          <w:szCs w:val="20"/>
        </w:rPr>
        <w:t>This is a multisite website where vendor can be register his self through app and the uploads its product in its individual subdomains</w:t>
      </w:r>
    </w:p>
    <w:p w:rsidR="00A70226" w:rsidRDefault="00A70226">
      <w:pPr>
        <w:jc w:val="both"/>
        <w:rPr>
          <w:b/>
          <w:bCs/>
          <w:sz w:val="20"/>
          <w:szCs w:val="20"/>
        </w:rPr>
      </w:pP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t>Language: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PHP</w:t>
      </w: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t xml:space="preserve">Framework: </w:t>
      </w:r>
      <w:r>
        <w:rPr>
          <w:sz w:val="20"/>
          <w:szCs w:val="20"/>
        </w:rPr>
        <w:t>Wordpress</w:t>
      </w: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t>Database:</w:t>
      </w:r>
      <w:r>
        <w:rPr>
          <w:sz w:val="20"/>
          <w:szCs w:val="20"/>
        </w:rPr>
        <w:t xml:space="preserve"> MySQL</w:t>
      </w: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t>Operating System: Ubuntu</w:t>
      </w: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t xml:space="preserve">Team Size: </w:t>
      </w:r>
      <w:r>
        <w:rPr>
          <w:b/>
          <w:bCs/>
          <w:sz w:val="20"/>
          <w:szCs w:val="20"/>
        </w:rPr>
        <w:t>1</w:t>
      </w:r>
    </w:p>
    <w:p w:rsidR="00A70226" w:rsidRDefault="00A70226">
      <w:pPr>
        <w:tabs>
          <w:tab w:val="left" w:pos="720"/>
        </w:tabs>
        <w:ind w:left="720" w:hanging="360"/>
        <w:jc w:val="both"/>
      </w:pPr>
    </w:p>
    <w:p w:rsidR="00A70226" w:rsidRDefault="00A70226">
      <w:pPr>
        <w:tabs>
          <w:tab w:val="left" w:pos="720"/>
        </w:tabs>
        <w:ind w:left="720" w:hanging="360"/>
        <w:jc w:val="both"/>
        <w:rPr>
          <w:bCs/>
          <w:sz w:val="20"/>
          <w:szCs w:val="20"/>
          <w:u w:val="single"/>
        </w:rPr>
      </w:pPr>
      <w:r>
        <w:rPr>
          <w:rStyle w:val="Hyperlink"/>
          <w:rFonts w:ascii="Droid Sans" w:hAnsi="Droid Sans" w:cs="Droid Sans"/>
          <w:b/>
          <w:bCs/>
          <w:color w:val="000000"/>
          <w:sz w:val="20"/>
          <w:szCs w:val="20"/>
          <w:u w:val="none"/>
        </w:rPr>
        <w:t xml:space="preserve">Website Url:- </w:t>
      </w:r>
      <w:hyperlink r:id="rId8" w:history="1">
        <w:r>
          <w:rPr>
            <w:rStyle w:val="Hyperlink"/>
            <w:rFonts w:ascii="Droid Sans" w:hAnsi="Droid Sans" w:cs="Droid Sans"/>
            <w:color w:val="000000"/>
            <w:sz w:val="20"/>
            <w:szCs w:val="20"/>
            <w:u w:val="none"/>
          </w:rPr>
          <w:t>http://cugrocery.com</w:t>
        </w:r>
      </w:hyperlink>
    </w:p>
    <w:p w:rsidR="00A70226" w:rsidRDefault="00A70226">
      <w:pPr>
        <w:tabs>
          <w:tab w:val="left" w:pos="720"/>
        </w:tabs>
        <w:ind w:left="360"/>
        <w:jc w:val="both"/>
        <w:rPr>
          <w:bCs/>
          <w:sz w:val="20"/>
          <w:szCs w:val="20"/>
          <w:u w:val="single"/>
        </w:rPr>
      </w:pPr>
    </w:p>
    <w:p w:rsidR="00A70226" w:rsidRDefault="00A70226">
      <w:pPr>
        <w:tabs>
          <w:tab w:val="left" w:pos="720"/>
        </w:tabs>
        <w:ind w:left="360"/>
        <w:jc w:val="both"/>
        <w:rPr>
          <w:bCs/>
          <w:sz w:val="20"/>
          <w:szCs w:val="20"/>
          <w:u w:val="single"/>
        </w:rPr>
      </w:pPr>
    </w:p>
    <w:p w:rsidR="00A70226" w:rsidRDefault="00A70226">
      <w:pPr>
        <w:numPr>
          <w:ilvl w:val="0"/>
          <w:numId w:val="3"/>
        </w:numPr>
        <w:tabs>
          <w:tab w:val="left" w:pos="360"/>
        </w:tabs>
        <w:ind w:left="360" w:hanging="360"/>
        <w:jc w:val="both"/>
      </w:pPr>
      <w:r>
        <w:rPr>
          <w:b/>
          <w:i/>
          <w:sz w:val="20"/>
          <w:szCs w:val="20"/>
          <w:u w:val="single"/>
        </w:rPr>
        <w:t>Lawyers Search Engine</w:t>
      </w:r>
    </w:p>
    <w:p w:rsidR="00A70226" w:rsidRDefault="00A70226">
      <w:pPr>
        <w:jc w:val="both"/>
        <w:rPr>
          <w:b/>
          <w:sz w:val="20"/>
          <w:szCs w:val="20"/>
        </w:rPr>
      </w:pPr>
    </w:p>
    <w:p w:rsidR="00A70226" w:rsidRDefault="00A70226">
      <w:pPr>
        <w:jc w:val="both"/>
      </w:pPr>
      <w:r>
        <w:rPr>
          <w:bCs/>
          <w:sz w:val="20"/>
          <w:szCs w:val="20"/>
        </w:rPr>
        <w:t>It is a lawyers search engine where user can come and find the lawyers according to the requirement like crimal lawyer,financial lawyer,divorce lawyer etc</w:t>
      </w:r>
    </w:p>
    <w:p w:rsidR="00A70226" w:rsidRDefault="00A70226">
      <w:pPr>
        <w:jc w:val="both"/>
        <w:rPr>
          <w:b/>
          <w:bCs/>
          <w:sz w:val="20"/>
          <w:szCs w:val="20"/>
        </w:rPr>
      </w:pP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t>Language: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PHP</w:t>
      </w: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t xml:space="preserve">Framework: </w:t>
      </w:r>
      <w:r>
        <w:rPr>
          <w:sz w:val="20"/>
          <w:szCs w:val="20"/>
        </w:rPr>
        <w:t>Laravel</w:t>
      </w: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t>Database:</w:t>
      </w:r>
      <w:r>
        <w:rPr>
          <w:sz w:val="20"/>
          <w:szCs w:val="20"/>
        </w:rPr>
        <w:t xml:space="preserve"> MySQL</w:t>
      </w: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t>Operating System: Ubuntu</w:t>
      </w: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lastRenderedPageBreak/>
        <w:t xml:space="preserve">Team Size: </w:t>
      </w:r>
      <w:r>
        <w:rPr>
          <w:b/>
          <w:bCs/>
          <w:sz w:val="20"/>
          <w:szCs w:val="20"/>
        </w:rPr>
        <w:t>1</w:t>
      </w:r>
    </w:p>
    <w:p w:rsidR="00A70226" w:rsidRDefault="00A70226">
      <w:pPr>
        <w:tabs>
          <w:tab w:val="left" w:pos="720"/>
        </w:tabs>
        <w:ind w:left="720" w:hanging="360"/>
        <w:jc w:val="both"/>
      </w:pPr>
    </w:p>
    <w:p w:rsidR="00A70226" w:rsidRDefault="00A70226">
      <w:pPr>
        <w:tabs>
          <w:tab w:val="left" w:pos="720"/>
        </w:tabs>
        <w:ind w:left="720" w:hanging="360"/>
        <w:jc w:val="both"/>
        <w:rPr>
          <w:bCs/>
          <w:sz w:val="20"/>
          <w:szCs w:val="20"/>
          <w:u w:val="single"/>
        </w:rPr>
      </w:pPr>
      <w:r>
        <w:rPr>
          <w:b/>
          <w:bCs/>
          <w:sz w:val="20"/>
          <w:szCs w:val="20"/>
        </w:rPr>
        <w:t xml:space="preserve">Website Url:- </w:t>
      </w:r>
      <w:hyperlink r:id="rId9" w:history="1">
        <w:r>
          <w:rPr>
            <w:rStyle w:val="Hyperlink"/>
            <w:rFonts w:ascii="Droid Sans" w:hAnsi="Droid Sans" w:cs="Droid Sans"/>
            <w:color w:val="000000"/>
            <w:sz w:val="20"/>
            <w:szCs w:val="20"/>
            <w:u w:val="none"/>
          </w:rPr>
          <w:t>http://lawyersify.com</w:t>
        </w:r>
      </w:hyperlink>
    </w:p>
    <w:p w:rsidR="00A70226" w:rsidRDefault="00A70226">
      <w:pPr>
        <w:tabs>
          <w:tab w:val="left" w:pos="360"/>
        </w:tabs>
        <w:ind w:left="360"/>
        <w:jc w:val="both"/>
        <w:rPr>
          <w:bCs/>
          <w:sz w:val="20"/>
          <w:szCs w:val="20"/>
          <w:u w:val="single"/>
        </w:rPr>
      </w:pPr>
    </w:p>
    <w:p w:rsidR="00A70226" w:rsidRDefault="00A70226">
      <w:pPr>
        <w:numPr>
          <w:ilvl w:val="0"/>
          <w:numId w:val="3"/>
        </w:numPr>
        <w:tabs>
          <w:tab w:val="left" w:pos="360"/>
        </w:tabs>
        <w:jc w:val="both"/>
      </w:pPr>
      <w:r>
        <w:rPr>
          <w:rFonts w:ascii="Droid Sans" w:hAnsi="Droid Sans" w:cs="Droid Sans"/>
          <w:b/>
          <w:bCs/>
          <w:i/>
          <w:sz w:val="20"/>
          <w:szCs w:val="20"/>
          <w:u w:val="single"/>
        </w:rPr>
        <w:t>Services Based Site</w:t>
      </w:r>
    </w:p>
    <w:p w:rsidR="00A70226" w:rsidRDefault="00A70226">
      <w:pPr>
        <w:jc w:val="both"/>
        <w:rPr>
          <w:b/>
          <w:sz w:val="20"/>
          <w:szCs w:val="20"/>
        </w:rPr>
      </w:pPr>
    </w:p>
    <w:p w:rsidR="00A70226" w:rsidRDefault="00A70226">
      <w:pPr>
        <w:jc w:val="both"/>
      </w:pPr>
      <w:r>
        <w:rPr>
          <w:bCs/>
          <w:sz w:val="20"/>
          <w:szCs w:val="20"/>
        </w:rPr>
        <w:t>It is a product where people can find the services according to the location, book the service and service staff according to the sevices. Users can come,  booking the services and its staff.</w:t>
      </w:r>
    </w:p>
    <w:p w:rsidR="00A70226" w:rsidRDefault="00A70226">
      <w:pPr>
        <w:jc w:val="both"/>
        <w:rPr>
          <w:b/>
          <w:bCs/>
          <w:sz w:val="20"/>
          <w:szCs w:val="20"/>
        </w:rPr>
      </w:pP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t>Language: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PHP</w:t>
      </w: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t xml:space="preserve">Framework: </w:t>
      </w:r>
      <w:r>
        <w:rPr>
          <w:sz w:val="20"/>
          <w:szCs w:val="20"/>
        </w:rPr>
        <w:t>yii</w:t>
      </w: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t>Database:</w:t>
      </w:r>
      <w:r>
        <w:rPr>
          <w:sz w:val="20"/>
          <w:szCs w:val="20"/>
        </w:rPr>
        <w:t xml:space="preserve"> MySQL</w:t>
      </w: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t xml:space="preserve">Operating System: </w:t>
      </w:r>
      <w:r>
        <w:rPr>
          <w:sz w:val="20"/>
          <w:szCs w:val="20"/>
        </w:rPr>
        <w:t>Ubuntu</w:t>
      </w: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bCs/>
          <w:sz w:val="20"/>
          <w:szCs w:val="20"/>
        </w:rPr>
        <w:t>Team Size: 2</w:t>
      </w:r>
    </w:p>
    <w:p w:rsidR="00A70226" w:rsidRDefault="00A70226">
      <w:pPr>
        <w:tabs>
          <w:tab w:val="left" w:pos="720"/>
        </w:tabs>
        <w:ind w:left="720" w:hanging="360"/>
        <w:jc w:val="both"/>
      </w:pPr>
    </w:p>
    <w:p w:rsidR="00A70226" w:rsidRDefault="00A70226">
      <w:pPr>
        <w:tabs>
          <w:tab w:val="left" w:pos="720"/>
        </w:tabs>
        <w:ind w:left="720" w:hanging="360"/>
        <w:jc w:val="both"/>
        <w:rPr>
          <w:bCs/>
          <w:sz w:val="20"/>
          <w:szCs w:val="20"/>
          <w:u w:val="single"/>
        </w:rPr>
      </w:pPr>
      <w:r>
        <w:rPr>
          <w:b/>
          <w:bCs/>
          <w:sz w:val="20"/>
          <w:szCs w:val="20"/>
        </w:rPr>
        <w:t xml:space="preserve">Website Url:- </w:t>
      </w:r>
      <w:hyperlink r:id="rId10" w:history="1">
        <w:r>
          <w:rPr>
            <w:rStyle w:val="Hyperlink"/>
            <w:b/>
            <w:bCs/>
            <w:sz w:val="20"/>
            <w:szCs w:val="20"/>
          </w:rPr>
          <w:t>http://fixit.do</w:t>
        </w:r>
      </w:hyperlink>
    </w:p>
    <w:p w:rsidR="00A70226" w:rsidRDefault="00A70226">
      <w:pPr>
        <w:tabs>
          <w:tab w:val="left" w:pos="360"/>
        </w:tabs>
        <w:ind w:left="360"/>
        <w:jc w:val="both"/>
        <w:rPr>
          <w:bCs/>
          <w:sz w:val="20"/>
          <w:szCs w:val="20"/>
          <w:u w:val="single"/>
        </w:rPr>
      </w:pPr>
    </w:p>
    <w:p w:rsidR="00A70226" w:rsidRDefault="00A70226">
      <w:pPr>
        <w:numPr>
          <w:ilvl w:val="0"/>
          <w:numId w:val="3"/>
        </w:numPr>
        <w:tabs>
          <w:tab w:val="left" w:pos="360"/>
        </w:tabs>
        <w:jc w:val="both"/>
      </w:pPr>
      <w:r>
        <w:rPr>
          <w:rFonts w:ascii="Droid Sans" w:hAnsi="Droid Sans" w:cs="Droid Sans"/>
          <w:b/>
          <w:bCs/>
          <w:i/>
          <w:sz w:val="20"/>
          <w:szCs w:val="20"/>
          <w:u w:val="single"/>
        </w:rPr>
        <w:t>Smartscope</w:t>
      </w:r>
    </w:p>
    <w:p w:rsidR="00A70226" w:rsidRDefault="00A70226">
      <w:pPr>
        <w:jc w:val="both"/>
        <w:rPr>
          <w:b/>
          <w:bCs/>
          <w:sz w:val="20"/>
          <w:szCs w:val="20"/>
        </w:rPr>
      </w:pP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t>Language: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PHP</w:t>
      </w: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t xml:space="preserve">CMS: </w:t>
      </w:r>
      <w:r>
        <w:rPr>
          <w:sz w:val="20"/>
          <w:szCs w:val="20"/>
        </w:rPr>
        <w:t>Wordpress</w:t>
      </w: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t>Database:</w:t>
      </w:r>
      <w:r>
        <w:rPr>
          <w:sz w:val="20"/>
          <w:szCs w:val="20"/>
        </w:rPr>
        <w:t xml:space="preserve"> MySQL</w:t>
      </w: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t xml:space="preserve">Operating System: </w:t>
      </w:r>
      <w:r>
        <w:rPr>
          <w:sz w:val="20"/>
          <w:szCs w:val="20"/>
        </w:rPr>
        <w:t>Ubuntu</w:t>
      </w: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bCs/>
          <w:sz w:val="20"/>
          <w:szCs w:val="20"/>
        </w:rPr>
        <w:t xml:space="preserve">Team Size: </w:t>
      </w:r>
      <w:r>
        <w:rPr>
          <w:sz w:val="20"/>
          <w:szCs w:val="20"/>
        </w:rPr>
        <w:t>1</w:t>
      </w:r>
    </w:p>
    <w:p w:rsidR="00A70226" w:rsidRDefault="00A70226">
      <w:pPr>
        <w:tabs>
          <w:tab w:val="left" w:pos="720"/>
        </w:tabs>
        <w:ind w:left="720" w:hanging="360"/>
        <w:jc w:val="both"/>
      </w:pPr>
    </w:p>
    <w:p w:rsidR="00A70226" w:rsidRDefault="00A70226">
      <w:pPr>
        <w:tabs>
          <w:tab w:val="left" w:pos="720"/>
        </w:tabs>
        <w:ind w:left="720" w:hanging="360"/>
        <w:jc w:val="both"/>
      </w:pPr>
      <w:r>
        <w:rPr>
          <w:b/>
          <w:bCs/>
          <w:sz w:val="20"/>
          <w:szCs w:val="20"/>
        </w:rPr>
        <w:t>Website Url:- http://smartscope.com.au</w:t>
      </w:r>
    </w:p>
    <w:p w:rsidR="00A70226" w:rsidRDefault="00A70226">
      <w:pPr>
        <w:tabs>
          <w:tab w:val="left" w:pos="720"/>
        </w:tabs>
        <w:ind w:left="720" w:hanging="360"/>
        <w:jc w:val="both"/>
      </w:pPr>
    </w:p>
    <w:p w:rsidR="00A70226" w:rsidRDefault="00A70226">
      <w:pPr>
        <w:tabs>
          <w:tab w:val="left" w:pos="360"/>
        </w:tabs>
        <w:ind w:left="360"/>
        <w:jc w:val="both"/>
        <w:rPr>
          <w:bCs/>
          <w:sz w:val="20"/>
          <w:szCs w:val="20"/>
          <w:u w:val="single"/>
        </w:rPr>
      </w:pPr>
    </w:p>
    <w:p w:rsidR="00A70226" w:rsidRDefault="00A70226">
      <w:pPr>
        <w:numPr>
          <w:ilvl w:val="0"/>
          <w:numId w:val="3"/>
        </w:numPr>
        <w:tabs>
          <w:tab w:val="left" w:pos="360"/>
        </w:tabs>
        <w:jc w:val="both"/>
      </w:pPr>
      <w:r>
        <w:rPr>
          <w:rFonts w:ascii="Droid Sans" w:hAnsi="Droid Sans" w:cs="Droid Sans"/>
          <w:b/>
          <w:bCs/>
          <w:i/>
          <w:sz w:val="20"/>
          <w:szCs w:val="20"/>
          <w:u w:val="single"/>
        </w:rPr>
        <w:t>Digital Stand out</w:t>
      </w: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t>Language: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PHP</w:t>
      </w: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t xml:space="preserve">CMS: </w:t>
      </w:r>
      <w:r>
        <w:rPr>
          <w:sz w:val="20"/>
          <w:szCs w:val="20"/>
        </w:rPr>
        <w:t>Wordpress</w:t>
      </w: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t>Database:</w:t>
      </w:r>
      <w:r>
        <w:rPr>
          <w:sz w:val="20"/>
          <w:szCs w:val="20"/>
        </w:rPr>
        <w:t xml:space="preserve"> MySQL</w:t>
      </w: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t xml:space="preserve">Operating System: </w:t>
      </w:r>
      <w:r>
        <w:rPr>
          <w:sz w:val="20"/>
          <w:szCs w:val="20"/>
        </w:rPr>
        <w:t>Ubuntu</w:t>
      </w: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bCs/>
          <w:sz w:val="20"/>
          <w:szCs w:val="20"/>
        </w:rPr>
        <w:t xml:space="preserve">Team Size: </w:t>
      </w:r>
      <w:r>
        <w:rPr>
          <w:sz w:val="20"/>
          <w:szCs w:val="20"/>
        </w:rPr>
        <w:t>1</w:t>
      </w:r>
    </w:p>
    <w:p w:rsidR="00A70226" w:rsidRDefault="00A70226">
      <w:pPr>
        <w:tabs>
          <w:tab w:val="left" w:pos="720"/>
        </w:tabs>
        <w:ind w:left="720" w:hanging="360"/>
        <w:jc w:val="both"/>
      </w:pPr>
    </w:p>
    <w:p w:rsidR="00A70226" w:rsidRDefault="00A70226">
      <w:pPr>
        <w:tabs>
          <w:tab w:val="left" w:pos="720"/>
        </w:tabs>
        <w:ind w:left="720" w:hanging="360"/>
        <w:jc w:val="both"/>
      </w:pPr>
      <w:r>
        <w:rPr>
          <w:b/>
          <w:bCs/>
          <w:sz w:val="20"/>
          <w:szCs w:val="20"/>
        </w:rPr>
        <w:t xml:space="preserve">Website Url:- </w:t>
      </w:r>
      <w:hyperlink r:id="rId11" w:history="1">
        <w:r>
          <w:rPr>
            <w:rStyle w:val="Hyperlink"/>
            <w:b/>
            <w:bCs/>
            <w:sz w:val="20"/>
            <w:szCs w:val="20"/>
          </w:rPr>
          <w:t>http://cv.digitalstandout.net/</w:t>
        </w:r>
      </w:hyperlink>
    </w:p>
    <w:p w:rsidR="00A70226" w:rsidRDefault="00A70226">
      <w:pPr>
        <w:tabs>
          <w:tab w:val="left" w:pos="720"/>
        </w:tabs>
        <w:ind w:left="720" w:hanging="360"/>
        <w:jc w:val="both"/>
      </w:pPr>
    </w:p>
    <w:p w:rsidR="00A70226" w:rsidRDefault="00A70226">
      <w:pPr>
        <w:tabs>
          <w:tab w:val="left" w:pos="360"/>
        </w:tabs>
        <w:ind w:left="360"/>
        <w:jc w:val="both"/>
        <w:rPr>
          <w:bCs/>
          <w:sz w:val="20"/>
          <w:szCs w:val="20"/>
          <w:u w:val="single"/>
        </w:rPr>
      </w:pPr>
    </w:p>
    <w:p w:rsidR="00A70226" w:rsidRDefault="00A70226">
      <w:pPr>
        <w:numPr>
          <w:ilvl w:val="0"/>
          <w:numId w:val="3"/>
        </w:numPr>
        <w:tabs>
          <w:tab w:val="left" w:pos="360"/>
        </w:tabs>
        <w:jc w:val="both"/>
      </w:pPr>
      <w:r>
        <w:rPr>
          <w:rFonts w:ascii="Droid Sans" w:hAnsi="Droid Sans" w:cs="Droid Sans"/>
          <w:b/>
          <w:bCs/>
          <w:i/>
          <w:sz w:val="20"/>
          <w:szCs w:val="20"/>
          <w:u w:val="single"/>
        </w:rPr>
        <w:t>Doors Repair Long</w:t>
      </w: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t>Language: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PHP</w:t>
      </w: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t xml:space="preserve">CMS: </w:t>
      </w:r>
      <w:r>
        <w:rPr>
          <w:sz w:val="20"/>
          <w:szCs w:val="20"/>
        </w:rPr>
        <w:t>Wordpress</w:t>
      </w: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t>Database:</w:t>
      </w:r>
      <w:r>
        <w:rPr>
          <w:sz w:val="20"/>
          <w:szCs w:val="20"/>
        </w:rPr>
        <w:t xml:space="preserve"> MySQL</w:t>
      </w: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t xml:space="preserve">Operating System: </w:t>
      </w:r>
      <w:r>
        <w:rPr>
          <w:sz w:val="20"/>
          <w:szCs w:val="20"/>
        </w:rPr>
        <w:t>Ubuntu</w:t>
      </w: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bCs/>
          <w:sz w:val="20"/>
          <w:szCs w:val="20"/>
        </w:rPr>
        <w:t xml:space="preserve">Team Size: </w:t>
      </w:r>
      <w:r>
        <w:rPr>
          <w:sz w:val="20"/>
          <w:szCs w:val="20"/>
        </w:rPr>
        <w:t>1</w:t>
      </w:r>
    </w:p>
    <w:p w:rsidR="00A70226" w:rsidRDefault="00A70226">
      <w:pPr>
        <w:tabs>
          <w:tab w:val="left" w:pos="720"/>
        </w:tabs>
        <w:ind w:left="720" w:hanging="360"/>
        <w:jc w:val="both"/>
      </w:pPr>
    </w:p>
    <w:p w:rsidR="00A70226" w:rsidRDefault="00A70226">
      <w:pPr>
        <w:tabs>
          <w:tab w:val="left" w:pos="720"/>
        </w:tabs>
        <w:ind w:left="720" w:hanging="360"/>
        <w:jc w:val="both"/>
      </w:pPr>
      <w:r>
        <w:rPr>
          <w:b/>
          <w:bCs/>
          <w:sz w:val="20"/>
          <w:szCs w:val="20"/>
        </w:rPr>
        <w:t>Website Url:- https://www.doorsrepairlongisland.com/</w:t>
      </w:r>
    </w:p>
    <w:p w:rsidR="00A70226" w:rsidRDefault="00A70226">
      <w:pPr>
        <w:tabs>
          <w:tab w:val="left" w:pos="720"/>
        </w:tabs>
        <w:ind w:left="720" w:hanging="360"/>
        <w:jc w:val="both"/>
      </w:pPr>
    </w:p>
    <w:p w:rsidR="00A70226" w:rsidRDefault="00A70226">
      <w:pPr>
        <w:tabs>
          <w:tab w:val="left" w:pos="360"/>
        </w:tabs>
        <w:ind w:left="360"/>
        <w:jc w:val="both"/>
        <w:rPr>
          <w:bCs/>
          <w:sz w:val="20"/>
          <w:szCs w:val="20"/>
          <w:u w:val="single"/>
        </w:rPr>
      </w:pPr>
    </w:p>
    <w:p w:rsidR="00A70226" w:rsidRDefault="00A70226">
      <w:pPr>
        <w:numPr>
          <w:ilvl w:val="0"/>
          <w:numId w:val="3"/>
        </w:numPr>
        <w:tabs>
          <w:tab w:val="left" w:pos="360"/>
        </w:tabs>
        <w:jc w:val="both"/>
      </w:pPr>
      <w:r>
        <w:rPr>
          <w:rFonts w:ascii="Droid Sans" w:hAnsi="Droid Sans" w:cs="Droid Sans"/>
          <w:b/>
          <w:bCs/>
          <w:i/>
          <w:sz w:val="20"/>
          <w:szCs w:val="20"/>
          <w:u w:val="single"/>
        </w:rPr>
        <w:t>Urban Reader</w:t>
      </w: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t>Language: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PHP</w:t>
      </w: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t xml:space="preserve">CMS: </w:t>
      </w:r>
      <w:r>
        <w:rPr>
          <w:sz w:val="20"/>
          <w:szCs w:val="20"/>
        </w:rPr>
        <w:t>Wordpress</w:t>
      </w: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t>Database:</w:t>
      </w:r>
      <w:r>
        <w:rPr>
          <w:sz w:val="20"/>
          <w:szCs w:val="20"/>
        </w:rPr>
        <w:t xml:space="preserve"> MySQL</w:t>
      </w: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sz w:val="20"/>
          <w:szCs w:val="20"/>
        </w:rPr>
        <w:t xml:space="preserve">Operating System: </w:t>
      </w:r>
      <w:r>
        <w:rPr>
          <w:sz w:val="20"/>
          <w:szCs w:val="20"/>
        </w:rPr>
        <w:t>Ubuntu</w:t>
      </w:r>
    </w:p>
    <w:p w:rsidR="00A70226" w:rsidRDefault="00A70226">
      <w:pPr>
        <w:numPr>
          <w:ilvl w:val="0"/>
          <w:numId w:val="4"/>
        </w:numPr>
        <w:tabs>
          <w:tab w:val="left" w:pos="720"/>
        </w:tabs>
        <w:ind w:left="720" w:hanging="360"/>
        <w:jc w:val="both"/>
      </w:pPr>
      <w:r>
        <w:rPr>
          <w:b/>
          <w:bCs/>
          <w:sz w:val="20"/>
          <w:szCs w:val="20"/>
        </w:rPr>
        <w:t xml:space="preserve">Team Size: </w:t>
      </w:r>
      <w:r>
        <w:rPr>
          <w:sz w:val="20"/>
          <w:szCs w:val="20"/>
        </w:rPr>
        <w:t>1</w:t>
      </w:r>
    </w:p>
    <w:p w:rsidR="00A70226" w:rsidRDefault="00A70226">
      <w:pPr>
        <w:tabs>
          <w:tab w:val="left" w:pos="720"/>
        </w:tabs>
        <w:ind w:left="720" w:hanging="360"/>
        <w:jc w:val="both"/>
      </w:pPr>
    </w:p>
    <w:p w:rsidR="00A70226" w:rsidRDefault="00A70226">
      <w:pPr>
        <w:tabs>
          <w:tab w:val="left" w:pos="720"/>
        </w:tabs>
        <w:ind w:left="720" w:hanging="360"/>
        <w:jc w:val="both"/>
      </w:pPr>
      <w:r>
        <w:rPr>
          <w:b/>
          <w:bCs/>
          <w:sz w:val="20"/>
          <w:szCs w:val="20"/>
        </w:rPr>
        <w:t>Website Url:- http://theurbanreaders.com</w:t>
      </w:r>
    </w:p>
    <w:p w:rsidR="00A70226" w:rsidRDefault="00A70226">
      <w:pPr>
        <w:tabs>
          <w:tab w:val="left" w:pos="720"/>
        </w:tabs>
        <w:ind w:left="720" w:hanging="360"/>
        <w:jc w:val="both"/>
      </w:pPr>
    </w:p>
    <w:p w:rsidR="00A70226" w:rsidRDefault="00A70226">
      <w:pPr>
        <w:tabs>
          <w:tab w:val="left" w:pos="720"/>
        </w:tabs>
        <w:ind w:left="720" w:hanging="360"/>
        <w:jc w:val="both"/>
      </w:pPr>
      <w:r>
        <w:rPr>
          <w:b/>
          <w:bCs/>
          <w:sz w:val="20"/>
          <w:szCs w:val="20"/>
        </w:rPr>
        <w:t xml:space="preserve">These are the few projects that I am built from the scratch. </w:t>
      </w:r>
    </w:p>
    <w:p w:rsidR="00A70226" w:rsidRDefault="00A70226">
      <w:pPr>
        <w:jc w:val="both"/>
        <w:rPr>
          <w:b/>
          <w:sz w:val="20"/>
          <w:szCs w:val="20"/>
        </w:rPr>
      </w:pPr>
    </w:p>
    <w:p w:rsidR="00A70226" w:rsidRDefault="00A70226">
      <w:pPr>
        <w:pStyle w:val="Heading1"/>
        <w:shd w:val="clear" w:color="auto" w:fill="C0C0C0"/>
        <w:tabs>
          <w:tab w:val="left" w:pos="6480"/>
        </w:tabs>
        <w:ind w:left="-540" w:right="-540" w:firstLine="0"/>
        <w:jc w:val="both"/>
      </w:pPr>
      <w:r>
        <w:rPr>
          <w:rStyle w:val="HTMLTypewriter"/>
          <w:u w:val="none"/>
        </w:rPr>
        <w:t>Personal Skills</w:t>
      </w:r>
    </w:p>
    <w:p w:rsidR="00A70226" w:rsidRDefault="00A70226">
      <w:pPr>
        <w:pStyle w:val="BodyText"/>
        <w:numPr>
          <w:ilvl w:val="0"/>
          <w:numId w:val="6"/>
        </w:numPr>
        <w:spacing w:after="0"/>
        <w:ind w:right="-540"/>
        <w:jc w:val="both"/>
      </w:pPr>
      <w:r>
        <w:rPr>
          <w:sz w:val="20"/>
          <w:szCs w:val="20"/>
        </w:rPr>
        <w:t>Effective Team member with good interpersonal and team skills, also have ability to work independently.</w:t>
      </w:r>
    </w:p>
    <w:p w:rsidR="00A70226" w:rsidRDefault="00A70226">
      <w:pPr>
        <w:pStyle w:val="BodyText"/>
        <w:numPr>
          <w:ilvl w:val="0"/>
          <w:numId w:val="6"/>
        </w:numPr>
        <w:spacing w:after="0"/>
        <w:ind w:right="-540"/>
        <w:jc w:val="both"/>
      </w:pPr>
      <w:r>
        <w:rPr>
          <w:sz w:val="20"/>
          <w:szCs w:val="20"/>
        </w:rPr>
        <w:t>Willing to learn new things and self-initiator.</w:t>
      </w:r>
    </w:p>
    <w:p w:rsidR="00A70226" w:rsidRDefault="00A70226">
      <w:pPr>
        <w:pStyle w:val="BodyText"/>
        <w:numPr>
          <w:ilvl w:val="0"/>
          <w:numId w:val="6"/>
        </w:numPr>
        <w:spacing w:after="0"/>
        <w:ind w:right="-540"/>
        <w:jc w:val="both"/>
      </w:pPr>
      <w:r>
        <w:rPr>
          <w:sz w:val="20"/>
          <w:szCs w:val="20"/>
        </w:rPr>
        <w:t>Good verbal and written Communication Skills.</w:t>
      </w:r>
    </w:p>
    <w:p w:rsidR="00A70226" w:rsidRDefault="00A70226">
      <w:pPr>
        <w:pStyle w:val="BodyText"/>
        <w:numPr>
          <w:ilvl w:val="0"/>
          <w:numId w:val="6"/>
        </w:numPr>
        <w:spacing w:after="0"/>
        <w:ind w:right="-540"/>
        <w:jc w:val="both"/>
      </w:pPr>
      <w:r>
        <w:rPr>
          <w:sz w:val="20"/>
          <w:szCs w:val="20"/>
        </w:rPr>
        <w:t>High adaptability.</w:t>
      </w:r>
    </w:p>
    <w:p w:rsidR="00A70226" w:rsidRDefault="00A70226">
      <w:pPr>
        <w:ind w:left="720"/>
        <w:jc w:val="both"/>
        <w:rPr>
          <w:b/>
          <w:sz w:val="20"/>
          <w:szCs w:val="20"/>
        </w:rPr>
      </w:pPr>
    </w:p>
    <w:p w:rsidR="00A70226" w:rsidRDefault="00A70226">
      <w:pPr>
        <w:pStyle w:val="Heading1"/>
        <w:shd w:val="clear" w:color="auto" w:fill="C0C0C0"/>
        <w:tabs>
          <w:tab w:val="left" w:pos="6480"/>
        </w:tabs>
        <w:ind w:left="-540" w:right="-540" w:firstLine="0"/>
        <w:jc w:val="both"/>
      </w:pPr>
      <w:r>
        <w:rPr>
          <w:rStyle w:val="HTMLTypewriter"/>
          <w:u w:val="none"/>
        </w:rPr>
        <w:t>Personal Vitae</w:t>
      </w:r>
    </w:p>
    <w:p w:rsidR="00A70226" w:rsidRDefault="00A70226">
      <w:pPr>
        <w:numPr>
          <w:ilvl w:val="0"/>
          <w:numId w:val="2"/>
        </w:numPr>
        <w:tabs>
          <w:tab w:val="left" w:pos="720"/>
        </w:tabs>
        <w:jc w:val="both"/>
      </w:pPr>
      <w:r>
        <w:rPr>
          <w:rFonts w:ascii="Bookman Old Style" w:hAnsi="Bookman Old Style" w:cs="Bookman Old Style"/>
          <w:sz w:val="20"/>
          <w:szCs w:val="20"/>
          <w:lang w:val="pt-BR"/>
        </w:rPr>
        <w:t>F</w:t>
      </w:r>
      <w:r>
        <w:rPr>
          <w:rFonts w:ascii="Bookman Old Style" w:hAnsi="Bookman Old Style" w:cs="Bookman Old Style"/>
          <w:sz w:val="20"/>
          <w:szCs w:val="20"/>
        </w:rPr>
        <w:t>ather’s Name</w:t>
      </w:r>
      <w:r>
        <w:rPr>
          <w:rFonts w:ascii="Bookman Old Style" w:hAnsi="Bookman Old Style" w:cs="Bookman Old Style"/>
          <w:sz w:val="20"/>
          <w:szCs w:val="20"/>
        </w:rPr>
        <w:tab/>
      </w:r>
      <w:r>
        <w:rPr>
          <w:rFonts w:ascii="Bookman Old Style" w:hAnsi="Bookman Old Style" w:cs="Bookman Old Style"/>
          <w:sz w:val="20"/>
          <w:szCs w:val="20"/>
        </w:rPr>
        <w:tab/>
        <w:t>:  Sh.J.P.Joshi</w:t>
      </w:r>
    </w:p>
    <w:p w:rsidR="00A70226" w:rsidRDefault="00A70226">
      <w:pPr>
        <w:numPr>
          <w:ilvl w:val="0"/>
          <w:numId w:val="2"/>
        </w:numPr>
      </w:pPr>
      <w:r>
        <w:rPr>
          <w:rFonts w:ascii="Bookman Old Style" w:hAnsi="Bookman Old Style" w:cs="Bookman Old Style"/>
          <w:sz w:val="20"/>
          <w:szCs w:val="20"/>
        </w:rPr>
        <w:t>Date of Birth</w:t>
      </w:r>
      <w:r>
        <w:rPr>
          <w:rFonts w:ascii="Bookman Old Style" w:hAnsi="Bookman Old Style" w:cs="Bookman Old Style"/>
          <w:sz w:val="20"/>
          <w:szCs w:val="20"/>
        </w:rPr>
        <w:tab/>
      </w:r>
      <w:r>
        <w:rPr>
          <w:rFonts w:ascii="Bookman Old Style" w:hAnsi="Bookman Old Style" w:cs="Bookman Old Style"/>
          <w:sz w:val="20"/>
          <w:szCs w:val="20"/>
        </w:rPr>
        <w:tab/>
        <w:t>:  18th  September 1987</w:t>
      </w:r>
    </w:p>
    <w:p w:rsidR="00A70226" w:rsidRDefault="00A70226">
      <w:pPr>
        <w:numPr>
          <w:ilvl w:val="0"/>
          <w:numId w:val="2"/>
        </w:numPr>
      </w:pPr>
      <w:r>
        <w:rPr>
          <w:rFonts w:ascii="Bookman Old Style" w:hAnsi="Bookman Old Style" w:cs="Bookman Old Style"/>
          <w:sz w:val="20"/>
          <w:szCs w:val="20"/>
        </w:rPr>
        <w:t>Nationality</w:t>
      </w:r>
      <w:r>
        <w:rPr>
          <w:rFonts w:ascii="Bookman Old Style" w:hAnsi="Bookman Old Style" w:cs="Bookman Old Style"/>
          <w:sz w:val="20"/>
          <w:szCs w:val="20"/>
        </w:rPr>
        <w:tab/>
      </w:r>
      <w:r>
        <w:rPr>
          <w:rFonts w:ascii="Bookman Old Style" w:hAnsi="Bookman Old Style" w:cs="Bookman Old Style"/>
          <w:sz w:val="20"/>
          <w:szCs w:val="20"/>
        </w:rPr>
        <w:tab/>
        <w:t>:  Indian</w:t>
      </w:r>
    </w:p>
    <w:p w:rsidR="00A70226" w:rsidRDefault="00A70226">
      <w:pPr>
        <w:numPr>
          <w:ilvl w:val="0"/>
          <w:numId w:val="2"/>
        </w:numPr>
      </w:pPr>
      <w:r>
        <w:rPr>
          <w:rFonts w:ascii="Bookman Old Style" w:hAnsi="Bookman Old Style" w:cs="Bookman Old Style"/>
          <w:sz w:val="20"/>
          <w:szCs w:val="20"/>
        </w:rPr>
        <w:t>Joining Period</w:t>
      </w:r>
      <w:r>
        <w:rPr>
          <w:rFonts w:ascii="Bookman Old Style" w:hAnsi="Bookman Old Style" w:cs="Bookman Old Style"/>
          <w:sz w:val="20"/>
          <w:szCs w:val="20"/>
        </w:rPr>
        <w:tab/>
      </w:r>
      <w:r>
        <w:rPr>
          <w:rFonts w:ascii="Bookman Old Style" w:hAnsi="Bookman Old Style" w:cs="Bookman Old Style"/>
          <w:sz w:val="20"/>
          <w:szCs w:val="20"/>
        </w:rPr>
        <w:tab/>
        <w:t>:  Immediate</w:t>
      </w:r>
    </w:p>
    <w:p w:rsidR="00A70226" w:rsidRDefault="00A70226">
      <w:pPr>
        <w:numPr>
          <w:ilvl w:val="0"/>
          <w:numId w:val="2"/>
        </w:numPr>
        <w:ind w:left="-540" w:right="-540"/>
      </w:pPr>
      <w:r>
        <w:rPr>
          <w:rFonts w:ascii="Bookman Old Style" w:hAnsi="Bookman Old Style" w:cs="Bookman Old Style"/>
          <w:sz w:val="20"/>
          <w:szCs w:val="20"/>
        </w:rPr>
        <w:tab/>
        <w:t xml:space="preserve">        Marital Status</w:t>
      </w:r>
      <w:r>
        <w:rPr>
          <w:rFonts w:ascii="Bookman Old Style" w:hAnsi="Bookman Old Style" w:cs="Bookman Old Style"/>
          <w:sz w:val="20"/>
          <w:szCs w:val="20"/>
        </w:rPr>
        <w:tab/>
      </w:r>
      <w:r>
        <w:rPr>
          <w:rFonts w:ascii="Bookman Old Style" w:hAnsi="Bookman Old Style" w:cs="Bookman Old Style"/>
          <w:sz w:val="20"/>
          <w:szCs w:val="20"/>
        </w:rPr>
        <w:tab/>
        <w:t>:  Single</w:t>
      </w:r>
    </w:p>
    <w:p w:rsidR="00A70226" w:rsidRDefault="00A70226">
      <w:pPr>
        <w:ind w:left="-540" w:right="-540" w:hanging="432"/>
      </w:pPr>
    </w:p>
    <w:p w:rsidR="00A70226" w:rsidRDefault="00A70226">
      <w:pPr>
        <w:ind w:left="-540" w:right="-540" w:hanging="432"/>
      </w:pPr>
    </w:p>
    <w:p w:rsidR="00A70226" w:rsidRDefault="00A70226">
      <w:pPr>
        <w:spacing w:line="312" w:lineRule="auto"/>
        <w:jc w:val="both"/>
      </w:pPr>
      <w:r>
        <w:rPr>
          <w:rFonts w:ascii="Droid Sans" w:hAnsi="Droid Sans" w:cs="Droid Sans"/>
          <w:b/>
          <w:u w:val="single"/>
        </w:rPr>
        <w:t>DECLARATION:-</w:t>
      </w:r>
      <w:r>
        <w:rPr>
          <w:rFonts w:ascii="Droid Sans" w:hAnsi="Droid Sans" w:cs="Droid Sans"/>
          <w:b/>
        </w:rPr>
        <w:t xml:space="preserve">                     </w:t>
      </w:r>
    </w:p>
    <w:p w:rsidR="00A70226" w:rsidRDefault="00A70226">
      <w:pPr>
        <w:spacing w:line="312" w:lineRule="auto"/>
        <w:ind w:left="720" w:firstLine="720"/>
        <w:jc w:val="both"/>
      </w:pPr>
      <w:r>
        <w:rPr>
          <w:rFonts w:ascii="Droid Sans" w:eastAsia="Droid Sans" w:hAnsi="Droid Sans" w:cs="Droid Sans"/>
          <w:b/>
        </w:rPr>
        <w:t xml:space="preserve"> </w:t>
      </w:r>
      <w:r>
        <w:rPr>
          <w:rFonts w:ascii="Droid Sans" w:hAnsi="Droid Sans" w:cs="Droid Sans"/>
          <w:sz w:val="22"/>
          <w:szCs w:val="22"/>
        </w:rPr>
        <w:t>I hereby declare that all the information furnished by me is true.</w:t>
      </w:r>
    </w:p>
    <w:p w:rsidR="00A70226" w:rsidRDefault="00A70226">
      <w:pPr>
        <w:jc w:val="both"/>
        <w:rPr>
          <w:rFonts w:ascii="Droid Sans" w:hAnsi="Droid Sans" w:cs="Droid Sans"/>
          <w:sz w:val="22"/>
          <w:szCs w:val="22"/>
        </w:rPr>
      </w:pPr>
    </w:p>
    <w:p w:rsidR="00A70226" w:rsidRDefault="00A70226">
      <w:pPr>
        <w:jc w:val="both"/>
      </w:pPr>
      <w:r>
        <w:rPr>
          <w:rFonts w:ascii="Droid Sans" w:hAnsi="Droid Sans" w:cs="Droid Sans"/>
          <w:sz w:val="22"/>
          <w:szCs w:val="22"/>
        </w:rPr>
        <w:t xml:space="preserve">Place – ……………                                                                               </w:t>
      </w:r>
    </w:p>
    <w:p w:rsidR="00A70226" w:rsidRDefault="00A70226">
      <w:pPr>
        <w:jc w:val="both"/>
      </w:pPr>
      <w:r>
        <w:rPr>
          <w:rFonts w:ascii="Droid Sans" w:eastAsia="Droid Sans" w:hAnsi="Droid Sans" w:cs="Droid Sans"/>
          <w:sz w:val="22"/>
          <w:szCs w:val="22"/>
        </w:rPr>
        <w:t xml:space="preserve">                                                                                             </w:t>
      </w:r>
      <w:r>
        <w:rPr>
          <w:rFonts w:ascii="Droid Sans" w:hAnsi="Droid Sans" w:cs="Droid Sans"/>
          <w:sz w:val="22"/>
          <w:szCs w:val="22"/>
        </w:rPr>
        <w:t xml:space="preserve">Hitesh Joshi    </w:t>
      </w:r>
    </w:p>
    <w:p w:rsidR="00A70226" w:rsidRDefault="00A70226">
      <w:pPr>
        <w:ind w:left="-540" w:right="-540" w:hanging="432"/>
        <w:jc w:val="both"/>
      </w:pPr>
      <w:r>
        <w:rPr>
          <w:rFonts w:ascii="Droid Sans" w:hAnsi="Droid Sans" w:cs="Droid Sans"/>
          <w:sz w:val="22"/>
          <w:szCs w:val="22"/>
        </w:rPr>
        <w:tab/>
      </w:r>
      <w:r>
        <w:rPr>
          <w:rFonts w:ascii="Droid Sans" w:hAnsi="Droid Sans" w:cs="Droid Sans"/>
          <w:sz w:val="22"/>
          <w:szCs w:val="22"/>
        </w:rPr>
        <w:tab/>
        <w:t xml:space="preserve">Date - …………….  </w:t>
      </w:r>
      <w:r>
        <w:rPr>
          <w:rFonts w:ascii="Droid Sans" w:hAnsi="Droid Sans" w:cs="Droid Sans"/>
          <w:sz w:val="20"/>
          <w:szCs w:val="20"/>
        </w:rPr>
        <w:t xml:space="preserve">                    </w:t>
      </w:r>
      <w:r>
        <w:rPr>
          <w:rFonts w:ascii="Bookman Old Style" w:hAnsi="Bookman Old Style" w:cs="Bookman Old Style"/>
          <w:sz w:val="20"/>
          <w:szCs w:val="20"/>
        </w:rPr>
        <w:t xml:space="preserve">                    </w:t>
      </w:r>
    </w:p>
    <w:sectPr w:rsidR="00A70226">
      <w:pgSz w:w="12240" w:h="15840"/>
      <w:pgMar w:top="990" w:right="1800" w:bottom="1440" w:left="180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Wingdings" w:hAnsi="Wingdings" w:cs="Wingdings"/>
        <w:sz w:val="16"/>
        <w:szCs w:val="20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Wingdings" w:hAnsi="Wingdings" w:cs="Wingdings"/>
        <w:sz w:val="16"/>
        <w:szCs w:val="2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q"/>
      <w:lvlJc w:val="left"/>
      <w:pPr>
        <w:tabs>
          <w:tab w:val="num" w:pos="1080"/>
        </w:tabs>
        <w:ind w:left="0" w:firstLine="0"/>
      </w:pPr>
      <w:rPr>
        <w:rFonts w:ascii="Wingdings" w:hAnsi="Wingdings" w:cs="Symbol"/>
        <w:sz w:val="20"/>
        <w:szCs w:val="20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·"/>
      <w:lvlJc w:val="left"/>
      <w:pPr>
        <w:tabs>
          <w:tab w:val="num" w:pos="1440"/>
        </w:tabs>
        <w:ind w:left="0" w:firstLine="0"/>
      </w:pPr>
      <w:rPr>
        <w:rFonts w:ascii="Symbol" w:hAnsi="Symbol" w:cs="Wingdings"/>
        <w:sz w:val="20"/>
        <w:szCs w:val="20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Wingdings"/>
        <w:sz w:val="20"/>
        <w:szCs w:val="20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24D3"/>
    <w:rsid w:val="003E65FC"/>
    <w:rsid w:val="00A70226"/>
    <w:rsid w:val="00ED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  <w:sz w:val="16"/>
      <w:szCs w:val="2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/>
      <w:sz w:val="16"/>
      <w:szCs w:val="20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Wingdings" w:hAnsi="Wingdings" w:cs="Symbol"/>
      <w:sz w:val="20"/>
      <w:szCs w:val="20"/>
    </w:rPr>
  </w:style>
  <w:style w:type="character" w:customStyle="1" w:styleId="WW8Num4z0">
    <w:name w:val="WW8Num4z0"/>
    <w:rPr>
      <w:rFonts w:ascii="Symbol" w:hAnsi="Symbol" w:cs="Wingdings"/>
      <w:sz w:val="20"/>
      <w:szCs w:val="20"/>
    </w:rPr>
  </w:style>
  <w:style w:type="character" w:customStyle="1" w:styleId="WW8Num5z0">
    <w:name w:val="WW8Num5z0"/>
    <w:rPr>
      <w:rFonts w:ascii="Symbol" w:hAnsi="Symbol" w:cs="Wingdings"/>
      <w:sz w:val="20"/>
      <w:szCs w:val="20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  <w:sz w:val="22"/>
      <w:szCs w:val="22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Symbol" w:hAnsi="Symbol" w:cs="Symbol" w:hint="default"/>
      <w:sz w:val="16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  <w:sz w:val="16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Wingdings" w:hAnsi="Wingdings" w:cs="Wingdings" w:hint="default"/>
      <w:sz w:val="12"/>
      <w:szCs w:val="12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6z0">
    <w:name w:val="WW8Num16z0"/>
    <w:rPr>
      <w:rFonts w:ascii="Symbol" w:hAnsi="Symbol" w:cs="Symbol" w:hint="default"/>
      <w:sz w:val="22"/>
      <w:szCs w:val="22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-DefaultParagraphFont1">
    <w:name w:val="WW-Default Paragraph Font1"/>
  </w:style>
  <w:style w:type="character" w:styleId="HTMLTypewriter">
    <w:name w:val="HTML Typewriter"/>
    <w:rPr>
      <w:rFonts w:ascii="Courier New" w:eastAsia="Courier New" w:hAnsi="Courier New" w:cs="Arial Narrow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rPr>
      <w:sz w:val="24"/>
      <w:szCs w:val="24"/>
      <w:lang w:val="en-US"/>
    </w:rPr>
  </w:style>
  <w:style w:type="character" w:styleId="Strong">
    <w:name w:val="Strong"/>
    <w:qFormat/>
    <w:rPr>
      <w:b/>
      <w:bCs/>
    </w:rPr>
  </w:style>
  <w:style w:type="character" w:customStyle="1" w:styleId="WW-InternetLink">
    <w:name w:val="WW-Internet Link"/>
    <w:rPr>
      <w:rFonts w:cs="Times New Roman"/>
      <w:color w:val="0000FF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odyTextIndent">
    <w:name w:val="Body Text Indent"/>
    <w:basedOn w:val="Normal"/>
    <w:pPr>
      <w:ind w:firstLine="720"/>
    </w:pPr>
    <w:rPr>
      <w:rFonts w:eastAsia="Batang"/>
      <w:sz w:val="22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autoSpaceDE w:val="0"/>
    </w:pPr>
    <w:rPr>
      <w:rFonts w:ascii="Verdana" w:hAnsi="Verdana" w:cs="Verdana"/>
    </w:rPr>
  </w:style>
  <w:style w:type="paragraph" w:customStyle="1" w:styleId="Heading1Garamond">
    <w:name w:val="Heading 1 + Garamond"/>
    <w:basedOn w:val="Heading1"/>
    <w:pPr>
      <w:numPr>
        <w:numId w:val="0"/>
      </w:numPr>
      <w:shd w:val="clear" w:color="auto" w:fill="C0C0C0"/>
      <w:jc w:val="both"/>
    </w:pPr>
    <w:rPr>
      <w:rFonts w:ascii="Garamond" w:hAnsi="Garamond" w:cs="Garamond"/>
      <w:szCs w:val="24"/>
      <w:u w:val="none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val="en-IN" w:eastAsia="zh-CN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NoSpacing">
    <w:name w:val="No Spacing"/>
    <w:qFormat/>
    <w:pPr>
      <w:suppressAutoHyphens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yersify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ufood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carma.com/" TargetMode="External"/><Relationship Id="rId11" Type="http://schemas.openxmlformats.org/officeDocument/2006/relationships/hyperlink" Target="http://cv.digitalstandout.net/" TargetMode="External"/><Relationship Id="rId5" Type="http://schemas.openxmlformats.org/officeDocument/2006/relationships/hyperlink" Target="mailto:pardeepkamboj1992@gmail.com" TargetMode="External"/><Relationship Id="rId10" Type="http://schemas.openxmlformats.org/officeDocument/2006/relationships/hyperlink" Target="http://fixit.d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awyersi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RAJEEV CHAUHAN</vt:lpstr>
    </vt:vector>
  </TitlesOfParts>
  <Company/>
  <LinksUpToDate>false</LinksUpToDate>
  <CharactersWithSpaces>5251</CharactersWithSpaces>
  <SharedDoc>false</SharedDoc>
  <HLinks>
    <vt:vector size="42" baseType="variant">
      <vt:variant>
        <vt:i4>6291583</vt:i4>
      </vt:variant>
      <vt:variant>
        <vt:i4>18</vt:i4>
      </vt:variant>
      <vt:variant>
        <vt:i4>0</vt:i4>
      </vt:variant>
      <vt:variant>
        <vt:i4>5</vt:i4>
      </vt:variant>
      <vt:variant>
        <vt:lpwstr>http://cv.digitalstandout.net/</vt:lpwstr>
      </vt:variant>
      <vt:variant>
        <vt:lpwstr/>
      </vt:variant>
      <vt:variant>
        <vt:i4>655432</vt:i4>
      </vt:variant>
      <vt:variant>
        <vt:i4>15</vt:i4>
      </vt:variant>
      <vt:variant>
        <vt:i4>0</vt:i4>
      </vt:variant>
      <vt:variant>
        <vt:i4>5</vt:i4>
      </vt:variant>
      <vt:variant>
        <vt:lpwstr>http://fixit.do/</vt:lpwstr>
      </vt:variant>
      <vt:variant>
        <vt:lpwstr/>
      </vt:variant>
      <vt:variant>
        <vt:i4>3014781</vt:i4>
      </vt:variant>
      <vt:variant>
        <vt:i4>12</vt:i4>
      </vt:variant>
      <vt:variant>
        <vt:i4>0</vt:i4>
      </vt:variant>
      <vt:variant>
        <vt:i4>5</vt:i4>
      </vt:variant>
      <vt:variant>
        <vt:lpwstr>http://lawyersify.com/</vt:lpwstr>
      </vt:variant>
      <vt:variant>
        <vt:lpwstr/>
      </vt:variant>
      <vt:variant>
        <vt:i4>3014781</vt:i4>
      </vt:variant>
      <vt:variant>
        <vt:i4>9</vt:i4>
      </vt:variant>
      <vt:variant>
        <vt:i4>0</vt:i4>
      </vt:variant>
      <vt:variant>
        <vt:i4>5</vt:i4>
      </vt:variant>
      <vt:variant>
        <vt:lpwstr>http://lawyersify.com/</vt:lpwstr>
      </vt:variant>
      <vt:variant>
        <vt:lpwstr/>
      </vt:variant>
      <vt:variant>
        <vt:i4>3932214</vt:i4>
      </vt:variant>
      <vt:variant>
        <vt:i4>6</vt:i4>
      </vt:variant>
      <vt:variant>
        <vt:i4>0</vt:i4>
      </vt:variant>
      <vt:variant>
        <vt:i4>5</vt:i4>
      </vt:variant>
      <vt:variant>
        <vt:lpwstr>http://cufoods.com/</vt:lpwstr>
      </vt:variant>
      <vt:variant>
        <vt:lpwstr/>
      </vt:variant>
      <vt:variant>
        <vt:i4>3211297</vt:i4>
      </vt:variant>
      <vt:variant>
        <vt:i4>3</vt:i4>
      </vt:variant>
      <vt:variant>
        <vt:i4>0</vt:i4>
      </vt:variant>
      <vt:variant>
        <vt:i4>5</vt:i4>
      </vt:variant>
      <vt:variant>
        <vt:lpwstr>http://decarma.com/</vt:lpwstr>
      </vt:variant>
      <vt:variant>
        <vt:lpwstr/>
      </vt:variant>
      <vt:variant>
        <vt:i4>7536718</vt:i4>
      </vt:variant>
      <vt:variant>
        <vt:i4>0</vt:i4>
      </vt:variant>
      <vt:variant>
        <vt:i4>0</vt:i4>
      </vt:variant>
      <vt:variant>
        <vt:i4>5</vt:i4>
      </vt:variant>
      <vt:variant>
        <vt:lpwstr>mailto:pardeepkamboj1992@gmail.com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RAJEEV CHAUHAN</dc:title>
  <dc:subject/>
  <dc:creator>Rajeev</dc:creator>
  <cp:keywords/>
  <cp:lastModifiedBy>Anirudh Munj</cp:lastModifiedBy>
  <cp:revision>2</cp:revision>
  <cp:lastPrinted>1601-01-01T00:00:00Z</cp:lastPrinted>
  <dcterms:created xsi:type="dcterms:W3CDTF">2018-12-17T06:59:00Z</dcterms:created>
  <dcterms:modified xsi:type="dcterms:W3CDTF">2018-12-17T06:59:00Z</dcterms:modified>
</cp:coreProperties>
</file>