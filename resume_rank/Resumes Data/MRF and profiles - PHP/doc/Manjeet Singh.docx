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C64" w:rsidRDefault="00572682">
      <w:pPr>
        <w:jc w:val="center"/>
        <w:rPr>
          <w:rFonts w:ascii="Arial" w:hAnsi="Arial" w:cs="Arial"/>
          <w:bCs/>
          <w:sz w:val="20"/>
        </w:rPr>
      </w:pPr>
      <w:bookmarkStart w:id="0" w:name="_GoBack"/>
      <w:bookmarkEnd w:id="0"/>
      <w:r>
        <w:rPr>
          <w:rFonts w:ascii="Calibiri" w:hAnsi="Calibiri" w:cs="Arial"/>
          <w:b/>
          <w:u w:val="single"/>
        </w:rPr>
        <w:t>Manjeet Singh</w:t>
      </w:r>
    </w:p>
    <w:p w:rsidR="00AB7C64" w:rsidRDefault="00AB7C64">
      <w:pPr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Verdana" w:hAnsi="Verdana" w:cs="Arial"/>
          <w:bCs/>
          <w:sz w:val="20"/>
        </w:rPr>
        <w:t xml:space="preserve">Cell (+91) </w:t>
      </w:r>
      <w:r w:rsidR="00572682">
        <w:rPr>
          <w:rFonts w:ascii="Verdana" w:hAnsi="Verdana" w:cs="Arial"/>
          <w:bCs/>
          <w:sz w:val="20"/>
        </w:rPr>
        <w:t>9653914</w:t>
      </w:r>
      <w:r w:rsidR="002B0EA7">
        <w:rPr>
          <w:rFonts w:ascii="Verdana" w:hAnsi="Verdana" w:cs="Arial"/>
          <w:bCs/>
          <w:sz w:val="20"/>
        </w:rPr>
        <w:t>6</w:t>
      </w:r>
      <w:r w:rsidR="00572682">
        <w:rPr>
          <w:rFonts w:ascii="Verdana" w:hAnsi="Verdana" w:cs="Arial"/>
          <w:bCs/>
          <w:sz w:val="20"/>
        </w:rPr>
        <w:t>61</w:t>
      </w:r>
      <w:r>
        <w:rPr>
          <w:rFonts w:ascii="Verdana" w:hAnsi="Verdana" w:cs="Arial"/>
          <w:bCs/>
          <w:sz w:val="20"/>
        </w:rPr>
        <w:t>~Mail:</w:t>
      </w:r>
      <w:r w:rsidR="00572682">
        <w:rPr>
          <w:rFonts w:ascii="Verdana" w:hAnsi="Verdana" w:cs="Arial"/>
          <w:bCs/>
          <w:sz w:val="20"/>
        </w:rPr>
        <w:t>boora414</w:t>
      </w:r>
      <w:r>
        <w:rPr>
          <w:rFonts w:ascii="Verdana" w:hAnsi="Verdana" w:cs="Arial"/>
          <w:bCs/>
          <w:sz w:val="20"/>
        </w:rPr>
        <w:t>@gmail.com</w:t>
      </w:r>
    </w:p>
    <w:p w:rsidR="00AB7C64" w:rsidRDefault="00AB7C64">
      <w:pPr>
        <w:tabs>
          <w:tab w:val="left" w:pos="180"/>
          <w:tab w:val="left" w:pos="540"/>
          <w:tab w:val="left" w:pos="900"/>
          <w:tab w:val="left" w:pos="1260"/>
        </w:tabs>
        <w:spacing w:line="120" w:lineRule="auto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4"/>
      </w:tblGrid>
      <w:tr w:rsidR="00AB7C64">
        <w:trPr>
          <w:trHeight w:val="180"/>
        </w:trPr>
        <w:tc>
          <w:tcPr>
            <w:tcW w:w="107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B7C64" w:rsidRDefault="00AB7C64">
            <w:pPr>
              <w:pStyle w:val="Heading5"/>
              <w:jc w:val="left"/>
              <w:outlineLvl w:val="4"/>
            </w:pPr>
            <w:r>
              <w:rPr>
                <w:rFonts w:ascii="Calibiri" w:hAnsi="Calibiri" w:cs="Arial"/>
                <w:bCs/>
                <w:sz w:val="24"/>
                <w:szCs w:val="24"/>
              </w:rPr>
              <w:t>Professional Profile</w:t>
            </w:r>
          </w:p>
        </w:tc>
      </w:tr>
    </w:tbl>
    <w:p w:rsidR="00AB7C64" w:rsidRDefault="00AB7C64">
      <w:pPr>
        <w:tabs>
          <w:tab w:val="left" w:pos="2610"/>
          <w:tab w:val="left" w:pos="3960"/>
          <w:tab w:val="left" w:pos="7110"/>
        </w:tabs>
        <w:ind w:left="630" w:hanging="630"/>
        <w:rPr>
          <w:rFonts w:ascii="Arial" w:hAnsi="Arial" w:cs="Arial"/>
          <w:b/>
        </w:rPr>
      </w:pP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Cs/>
          <w:sz w:val="20"/>
        </w:rPr>
        <w:t xml:space="preserve">A keen learner with bachelor degree having nearly </w:t>
      </w:r>
      <w:r>
        <w:rPr>
          <w:rFonts w:ascii="Verdana" w:hAnsi="Verdana" w:cs="Arial"/>
          <w:b/>
          <w:bCs/>
          <w:sz w:val="20"/>
        </w:rPr>
        <w:t>3</w:t>
      </w:r>
      <w:r>
        <w:rPr>
          <w:rFonts w:ascii="Verdana" w:hAnsi="Verdana" w:cs="Arial"/>
          <w:b/>
          <w:sz w:val="20"/>
        </w:rPr>
        <w:t xml:space="preserve"> years </w:t>
      </w:r>
      <w:r>
        <w:rPr>
          <w:rFonts w:ascii="Verdana" w:hAnsi="Verdana" w:cs="Arial"/>
          <w:bCs/>
          <w:sz w:val="20"/>
        </w:rPr>
        <w:t>of experience in IT Industry.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 xml:space="preserve">Currently working as a Software engineer with Mobilyte India Pvt. Ltd. since </w:t>
      </w:r>
      <w:r w:rsidR="00572682">
        <w:rPr>
          <w:rFonts w:ascii="Verdana" w:hAnsi="Verdana" w:cs="Arial"/>
          <w:b/>
          <w:sz w:val="20"/>
        </w:rPr>
        <w:t>Oct</w:t>
      </w:r>
      <w:r>
        <w:rPr>
          <w:rFonts w:ascii="Verdana" w:hAnsi="Verdana" w:cs="Arial"/>
          <w:b/>
          <w:sz w:val="20"/>
        </w:rPr>
        <w:t xml:space="preserve"> 2015 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Experience working in </w:t>
      </w:r>
      <w:r>
        <w:rPr>
          <w:rFonts w:ascii="Verdana" w:hAnsi="Verdana" w:cs="Arial"/>
          <w:b/>
          <w:bCs/>
          <w:sz w:val="20"/>
        </w:rPr>
        <w:t>Responsive design</w:t>
      </w:r>
      <w:r>
        <w:rPr>
          <w:rFonts w:ascii="Verdana" w:hAnsi="Verdana" w:cs="Arial"/>
          <w:sz w:val="20"/>
        </w:rPr>
        <w:t xml:space="preserve"> using </w:t>
      </w:r>
      <w:r>
        <w:rPr>
          <w:rFonts w:ascii="Verdana" w:hAnsi="Verdana" w:cs="Arial"/>
          <w:b/>
          <w:bCs/>
          <w:sz w:val="20"/>
        </w:rPr>
        <w:t>HTML5</w:t>
      </w:r>
      <w:r>
        <w:rPr>
          <w:rFonts w:ascii="Verdana" w:hAnsi="Verdana" w:cs="Arial"/>
          <w:sz w:val="20"/>
        </w:rPr>
        <w:t xml:space="preserve"> and </w:t>
      </w:r>
      <w:r>
        <w:rPr>
          <w:rFonts w:ascii="Verdana" w:hAnsi="Verdana" w:cs="Arial"/>
          <w:b/>
          <w:bCs/>
          <w:sz w:val="20"/>
        </w:rPr>
        <w:t>CSS3</w:t>
      </w:r>
    </w:p>
    <w:p w:rsidR="00AB7C64" w:rsidRPr="00572682" w:rsidRDefault="00AB7C64" w:rsidP="00572682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sz w:val="20"/>
        </w:rPr>
        <w:t xml:space="preserve">Adapt in end-to-end implementation of various projects including </w:t>
      </w:r>
      <w:r>
        <w:rPr>
          <w:rFonts w:ascii="Verdana" w:hAnsi="Verdana" w:cs="Arial"/>
          <w:b/>
          <w:bCs/>
          <w:sz w:val="20"/>
        </w:rPr>
        <w:t>designing</w:t>
      </w:r>
      <w:r>
        <w:rPr>
          <w:rFonts w:ascii="Verdana" w:hAnsi="Verdana" w:cs="Arial"/>
          <w:sz w:val="20"/>
        </w:rPr>
        <w:t>,</w:t>
      </w:r>
      <w:r w:rsidRPr="00572682">
        <w:rPr>
          <w:rFonts w:ascii="Verdana" w:hAnsi="Verdana" w:cs="Arial"/>
          <w:b/>
          <w:bCs/>
          <w:sz w:val="20"/>
        </w:rPr>
        <w:t>development</w:t>
      </w:r>
      <w:r w:rsidRPr="00572682">
        <w:rPr>
          <w:rFonts w:ascii="Verdana" w:hAnsi="Verdana" w:cs="Arial"/>
          <w:sz w:val="20"/>
        </w:rPr>
        <w:t xml:space="preserve">, </w:t>
      </w:r>
      <w:r w:rsidRPr="00572682">
        <w:rPr>
          <w:rFonts w:ascii="Verdana" w:hAnsi="Verdana" w:cs="Arial"/>
          <w:b/>
          <w:bCs/>
          <w:sz w:val="20"/>
        </w:rPr>
        <w:t>coding</w:t>
      </w:r>
      <w:r w:rsidRPr="00572682">
        <w:rPr>
          <w:rFonts w:ascii="Verdana" w:hAnsi="Verdana" w:cs="Arial"/>
          <w:sz w:val="20"/>
        </w:rPr>
        <w:t xml:space="preserve">, </w:t>
      </w:r>
      <w:r w:rsidRPr="00572682">
        <w:rPr>
          <w:rFonts w:ascii="Verdana" w:hAnsi="Verdana" w:cs="Arial"/>
          <w:b/>
          <w:bCs/>
          <w:sz w:val="20"/>
        </w:rPr>
        <w:t>implementation</w:t>
      </w:r>
      <w:r w:rsidRPr="00572682">
        <w:rPr>
          <w:rFonts w:ascii="Verdana" w:hAnsi="Verdana" w:cs="Arial"/>
          <w:sz w:val="20"/>
        </w:rPr>
        <w:t xml:space="preserve"> of software applications and Primary </w:t>
      </w:r>
      <w:r w:rsidRPr="00572682">
        <w:rPr>
          <w:rFonts w:ascii="Verdana" w:hAnsi="Verdana" w:cs="Arial"/>
          <w:b/>
          <w:bCs/>
          <w:sz w:val="20"/>
        </w:rPr>
        <w:t>Maintenance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Pixel perfection implementation in all browsers cross browser implementation with </w:t>
      </w:r>
      <w:r>
        <w:rPr>
          <w:rFonts w:ascii="Verdana" w:hAnsi="Verdana" w:cs="Arial"/>
          <w:b/>
          <w:bCs/>
          <w:sz w:val="20"/>
        </w:rPr>
        <w:t>firebug</w:t>
      </w:r>
      <w:r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b/>
          <w:bCs/>
          <w:sz w:val="20"/>
        </w:rPr>
        <w:t>IE developer tool</w:t>
      </w:r>
      <w:r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b/>
          <w:bCs/>
          <w:sz w:val="20"/>
        </w:rPr>
        <w:t>chrome developer tool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Ability to create and </w:t>
      </w:r>
      <w:r>
        <w:rPr>
          <w:rFonts w:ascii="Verdana" w:hAnsi="Verdana" w:cs="Arial"/>
          <w:b/>
          <w:bCs/>
          <w:sz w:val="20"/>
        </w:rPr>
        <w:t>document</w:t>
      </w:r>
      <w:r>
        <w:rPr>
          <w:rFonts w:ascii="Verdana" w:hAnsi="Verdana" w:cs="Arial"/>
          <w:sz w:val="20"/>
        </w:rPr>
        <w:t xml:space="preserve"> a conceptual and detailed design and write a code based on a conceptual description of the business logic.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sz w:val="20"/>
        </w:rPr>
        <w:t>Involved in all phases of the project (</w:t>
      </w:r>
      <w:r>
        <w:rPr>
          <w:rFonts w:ascii="Verdana" w:hAnsi="Verdana" w:cs="Arial"/>
          <w:b/>
          <w:bCs/>
          <w:sz w:val="20"/>
        </w:rPr>
        <w:t>Documentation</w:t>
      </w:r>
      <w:r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b/>
          <w:bCs/>
          <w:sz w:val="20"/>
        </w:rPr>
        <w:t>Designing</w:t>
      </w:r>
      <w:r>
        <w:rPr>
          <w:rFonts w:ascii="Verdana" w:hAnsi="Verdana" w:cs="Arial"/>
          <w:sz w:val="20"/>
        </w:rPr>
        <w:t xml:space="preserve"> the forms, </w:t>
      </w:r>
      <w:r>
        <w:rPr>
          <w:rFonts w:ascii="Verdana" w:hAnsi="Verdana" w:cs="Arial"/>
          <w:b/>
          <w:bCs/>
          <w:sz w:val="20"/>
        </w:rPr>
        <w:t>coding</w:t>
      </w:r>
      <w:r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b/>
          <w:bCs/>
          <w:sz w:val="20"/>
        </w:rPr>
        <w:t>unit</w:t>
      </w:r>
      <w:r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b/>
          <w:bCs/>
          <w:sz w:val="20"/>
        </w:rPr>
        <w:t>testing</w:t>
      </w:r>
      <w:r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b/>
          <w:bCs/>
          <w:sz w:val="20"/>
        </w:rPr>
        <w:t>defect fixing</w:t>
      </w:r>
      <w:r>
        <w:rPr>
          <w:rFonts w:ascii="Verdana" w:hAnsi="Verdana" w:cs="Arial"/>
          <w:bCs/>
          <w:sz w:val="20"/>
        </w:rPr>
        <w:t>).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Excellent team player and </w:t>
      </w:r>
      <w:r>
        <w:rPr>
          <w:rFonts w:ascii="Verdana" w:hAnsi="Verdana" w:cs="Arial"/>
          <w:b/>
          <w:bCs/>
          <w:sz w:val="20"/>
        </w:rPr>
        <w:t>possess leadership ability</w:t>
      </w:r>
      <w:r>
        <w:rPr>
          <w:rFonts w:ascii="Verdana" w:hAnsi="Verdana" w:cs="Arial"/>
          <w:bCs/>
          <w:sz w:val="20"/>
        </w:rPr>
        <w:t>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Strong decision making and </w:t>
      </w:r>
      <w:r>
        <w:rPr>
          <w:rFonts w:ascii="Verdana" w:hAnsi="Verdana" w:cs="Arial"/>
          <w:b/>
          <w:bCs/>
          <w:sz w:val="20"/>
        </w:rPr>
        <w:t>problem solving skills</w:t>
      </w:r>
      <w:r>
        <w:rPr>
          <w:rFonts w:ascii="Verdana" w:hAnsi="Verdana" w:cs="Arial"/>
          <w:bCs/>
          <w:sz w:val="20"/>
        </w:rPr>
        <w:t>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Cs/>
          <w:sz w:val="20"/>
        </w:rPr>
        <w:t xml:space="preserve">Good </w:t>
      </w:r>
      <w:r>
        <w:rPr>
          <w:rFonts w:ascii="Verdana" w:hAnsi="Verdana" w:cs="Arial"/>
          <w:b/>
          <w:bCs/>
          <w:sz w:val="20"/>
        </w:rPr>
        <w:t>communication skills</w:t>
      </w:r>
      <w:r>
        <w:rPr>
          <w:rFonts w:ascii="Verdana" w:hAnsi="Verdana" w:cs="Arial"/>
          <w:bCs/>
          <w:sz w:val="20"/>
        </w:rPr>
        <w:t xml:space="preserve">, both </w:t>
      </w:r>
      <w:r>
        <w:rPr>
          <w:rFonts w:ascii="Verdana" w:hAnsi="Verdana" w:cs="Arial"/>
          <w:b/>
          <w:bCs/>
          <w:sz w:val="20"/>
        </w:rPr>
        <w:t>written</w:t>
      </w:r>
      <w:r>
        <w:rPr>
          <w:rFonts w:ascii="Verdana" w:hAnsi="Verdana" w:cs="Arial"/>
          <w:bCs/>
          <w:sz w:val="20"/>
        </w:rPr>
        <w:t xml:space="preserve"> and </w:t>
      </w:r>
      <w:r>
        <w:rPr>
          <w:rFonts w:ascii="Verdana" w:hAnsi="Verdana" w:cs="Arial"/>
          <w:b/>
          <w:bCs/>
          <w:sz w:val="20"/>
        </w:rPr>
        <w:t>verbal</w:t>
      </w:r>
      <w:r>
        <w:rPr>
          <w:rFonts w:ascii="Verdana" w:hAnsi="Verdana" w:cs="Arial"/>
          <w:bCs/>
          <w:sz w:val="20"/>
        </w:rPr>
        <w:t>.</w:t>
      </w:r>
    </w:p>
    <w:p w:rsidR="00AB7C64" w:rsidRDefault="00AB7C64">
      <w:pPr>
        <w:numPr>
          <w:ilvl w:val="0"/>
          <w:numId w:val="6"/>
        </w:numPr>
        <w:tabs>
          <w:tab w:val="left" w:pos="1080"/>
        </w:tabs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Good knowledge of defect tracking tools like </w:t>
      </w:r>
      <w:r>
        <w:rPr>
          <w:rFonts w:ascii="Verdana" w:hAnsi="Verdana" w:cs="Arial"/>
          <w:b/>
          <w:sz w:val="20"/>
        </w:rPr>
        <w:t>JIRA</w:t>
      </w:r>
      <w:r>
        <w:rPr>
          <w:rFonts w:ascii="Verdana" w:hAnsi="Verdana" w:cs="Arial"/>
          <w:sz w:val="20"/>
        </w:rPr>
        <w:t xml:space="preserve">, </w:t>
      </w:r>
    </w:p>
    <w:p w:rsidR="00AB7C64" w:rsidRDefault="00AB7C64">
      <w:pPr>
        <w:pStyle w:val="ListParagraph"/>
        <w:numPr>
          <w:ilvl w:val="0"/>
          <w:numId w:val="6"/>
        </w:numPr>
        <w:tabs>
          <w:tab w:val="left" w:pos="1080"/>
        </w:tabs>
        <w:jc w:val="both"/>
        <w:rPr>
          <w:rFonts w:ascii="Arial" w:eastAsia="Arial" w:hAnsi="Arial" w:cs="Arial"/>
        </w:rPr>
      </w:pPr>
      <w:r>
        <w:rPr>
          <w:rFonts w:ascii="Verdana" w:hAnsi="Verdana" w:cs="Arial"/>
        </w:rPr>
        <w:t xml:space="preserve">Well versed with </w:t>
      </w:r>
      <w:r>
        <w:rPr>
          <w:rFonts w:ascii="Verdana" w:hAnsi="Verdana" w:cs="Arial"/>
          <w:b/>
          <w:bCs/>
        </w:rPr>
        <w:t>Software Development Life Cycle</w:t>
      </w:r>
      <w:r>
        <w:rPr>
          <w:rFonts w:ascii="Verdana" w:hAnsi="Verdana" w:cs="Arial"/>
        </w:rPr>
        <w:t xml:space="preserve"> and </w:t>
      </w:r>
      <w:r>
        <w:rPr>
          <w:rFonts w:ascii="Verdana" w:hAnsi="Verdana" w:cs="Arial"/>
          <w:b/>
          <w:bCs/>
        </w:rPr>
        <w:t>Software Testing Life Cycle</w:t>
      </w:r>
      <w:r>
        <w:rPr>
          <w:rFonts w:ascii="Verdana" w:hAnsi="Verdana" w:cs="Arial"/>
        </w:rPr>
        <w:t>.</w:t>
      </w:r>
    </w:p>
    <w:p w:rsidR="00AB7C64" w:rsidRDefault="00AB7C64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eastAsia="Arial" w:hAnsi="Arial" w:cs="Arial"/>
        </w:rPr>
        <w:t xml:space="preserve">       </w:t>
      </w:r>
    </w:p>
    <w:p w:rsidR="00AB7C64" w:rsidRDefault="00AB7C64">
      <w:pPr>
        <w:ind w:left="3600" w:hanging="3240"/>
        <w:rPr>
          <w:rFonts w:ascii="Arial" w:hAnsi="Arial" w:cs="Arial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4"/>
      </w:tblGrid>
      <w:tr w:rsidR="00AB7C64">
        <w:trPr>
          <w:trHeight w:val="234"/>
        </w:trPr>
        <w:tc>
          <w:tcPr>
            <w:tcW w:w="107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B7C64" w:rsidRDefault="00AB7C64">
            <w:pPr>
              <w:pStyle w:val="Heading5"/>
              <w:jc w:val="left"/>
              <w:outlineLvl w:val="4"/>
            </w:pPr>
            <w:r>
              <w:rPr>
                <w:rFonts w:ascii="Calibiri" w:hAnsi="Calibiri" w:cs="Arial"/>
                <w:bCs/>
                <w:sz w:val="24"/>
                <w:szCs w:val="24"/>
              </w:rPr>
              <w:t>Computer Skills</w:t>
            </w:r>
          </w:p>
        </w:tc>
      </w:tr>
    </w:tbl>
    <w:p w:rsidR="00AB7C64" w:rsidRDefault="00AB7C64"/>
    <w:p w:rsidR="00AB7C64" w:rsidRDefault="00AB7C64">
      <w:pPr>
        <w:rPr>
          <w:rFonts w:ascii="Calibiri" w:eastAsia="Calibri" w:hAnsi="Calibiri" w:cs="Calibri"/>
          <w:b/>
          <w:bCs/>
          <w:i/>
          <w:iCs/>
          <w:color w:val="000000"/>
          <w:sz w:val="20"/>
          <w:szCs w:val="20"/>
        </w:rPr>
      </w:pPr>
      <w: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AB7C64">
        <w:tc>
          <w:tcPr>
            <w:tcW w:w="5400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AB7C64" w:rsidRDefault="00AB7C64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  <w:sz w:val="20"/>
                <w:szCs w:val="20"/>
              </w:rPr>
              <w:t>Front End Development</w:t>
            </w: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</w:rPr>
              <w:tab/>
            </w:r>
          </w:p>
          <w:p w:rsidR="00AB7C64" w:rsidRDefault="00AB7C6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ab/>
              <w:t xml:space="preserve">                 </w:t>
            </w:r>
          </w:p>
          <w:p w:rsidR="00AB7C64" w:rsidRDefault="00AB7C64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72682">
              <w:rPr>
                <w:rFonts w:ascii="Verdana" w:eastAsia="Calibri" w:hAnsi="Verdana" w:cs="Calibri"/>
                <w:color w:val="000000"/>
              </w:rPr>
              <w:t>HTML5 &amp; CSS3 ,</w:t>
            </w:r>
            <w:r>
              <w:rPr>
                <w:rFonts w:ascii="Verdana" w:eastAsia="Calibri" w:hAnsi="Verdana" w:cs="Calibri"/>
                <w:color w:val="000000"/>
              </w:rPr>
              <w:t xml:space="preserve"> Bootstrap </w:t>
            </w:r>
          </w:p>
          <w:p w:rsidR="00AB7C64" w:rsidRDefault="00AB7C64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JavaScript &amp; jQuery</w:t>
            </w:r>
          </w:p>
          <w:p w:rsidR="00AB7C64" w:rsidRDefault="00AB7C64">
            <w:pPr>
              <w:pStyle w:val="ListParagraph"/>
              <w:numPr>
                <w:ilvl w:val="0"/>
                <w:numId w:val="2"/>
              </w:numPr>
              <w:tabs>
                <w:tab w:val="left" w:pos="0"/>
                <w:tab w:val="left" w:pos="720"/>
              </w:tabs>
              <w:rPr>
                <w:rFonts w:ascii="Calibiri" w:eastAsia="Calibri" w:hAnsi="Calibiri" w:cs="Calibri"/>
                <w:b/>
                <w:bCs/>
                <w:i/>
                <w:iCs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</w:t>
            </w:r>
            <w:r w:rsidR="00572682">
              <w:rPr>
                <w:rFonts w:ascii="Verdana" w:eastAsia="Calibri" w:hAnsi="Verdana" w:cs="Calibri"/>
                <w:color w:val="000000"/>
              </w:rPr>
              <w:t>Ajax,</w:t>
            </w:r>
          </w:p>
        </w:tc>
        <w:tc>
          <w:tcPr>
            <w:tcW w:w="5400" w:type="dxa"/>
            <w:tcBorders>
              <w:top w:val="none" w:sz="1" w:space="0" w:color="C0C0C0"/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AB7C64" w:rsidRDefault="00AB7C64">
            <w:pPr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  <w:sz w:val="20"/>
                <w:szCs w:val="20"/>
              </w:rPr>
              <w:t>Back End Development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/>
              </w:rPr>
              <w:t xml:space="preserve">   </w:t>
            </w:r>
          </w:p>
          <w:p w:rsidR="00AB7C64" w:rsidRDefault="00AB7C6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 xml:space="preserve">                           </w:t>
            </w:r>
          </w:p>
          <w:p w:rsidR="00AB7C64" w:rsidRDefault="00AB7C6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Verdana" w:eastAsia="Calibri" w:hAnsi="Verdana" w:cs="Calibri"/>
                <w:color w:val="000000"/>
              </w:rPr>
              <w:t>Lamp, Wamp</w:t>
            </w:r>
          </w:p>
          <w:p w:rsidR="00AB7C64" w:rsidRDefault="00AB7C6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CodeIgniter</w:t>
            </w:r>
          </w:p>
          <w:p w:rsidR="00AB7C64" w:rsidRDefault="00AB7C6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Laravel</w:t>
            </w:r>
          </w:p>
          <w:p w:rsidR="00AB7C64" w:rsidRDefault="00AB7C6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</w:t>
            </w:r>
            <w:r w:rsidR="00572682">
              <w:rPr>
                <w:rFonts w:ascii="Verdana" w:eastAsia="Calibri" w:hAnsi="Verdana" w:cs="Calibri"/>
                <w:color w:val="000000"/>
              </w:rPr>
              <w:t>Core Php</w:t>
            </w:r>
          </w:p>
          <w:p w:rsidR="00AB7C64" w:rsidRDefault="00AB7C64" w:rsidP="00572682">
            <w:pPr>
              <w:pStyle w:val="ListParagraph"/>
              <w:tabs>
                <w:tab w:val="left" w:pos="720"/>
              </w:tabs>
            </w:pPr>
          </w:p>
        </w:tc>
      </w:tr>
      <w:tr w:rsidR="00AB7C64">
        <w:tc>
          <w:tcPr>
            <w:tcW w:w="5400" w:type="dxa"/>
            <w:tcBorders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AB7C64" w:rsidRDefault="00AB7C64">
            <w:pPr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  <w:sz w:val="20"/>
                <w:szCs w:val="20"/>
              </w:rPr>
              <w:t>Content Management Systems</w:t>
            </w: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iCs/>
                <w:color w:val="000000"/>
                <w:sz w:val="26"/>
                <w:szCs w:val="26"/>
              </w:rPr>
              <w:t xml:space="preserve">  </w:t>
            </w:r>
          </w:p>
          <w:p w:rsidR="00AB7C64" w:rsidRDefault="00AB7C64">
            <w:pPr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  <w:t xml:space="preserve">                           </w:t>
            </w:r>
          </w:p>
          <w:p w:rsidR="00AB7C64" w:rsidRDefault="00AB7C6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720"/>
              </w:tabs>
              <w:rPr>
                <w:rFonts w:ascii="Calibri" w:eastAsia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Verdana" w:eastAsia="Calibri" w:hAnsi="Verdana" w:cs="Calibri"/>
                <w:color w:val="000000"/>
              </w:rPr>
              <w:t>Wordpress</w:t>
            </w:r>
          </w:p>
        </w:tc>
        <w:tc>
          <w:tcPr>
            <w:tcW w:w="5400" w:type="dxa"/>
            <w:tcBorders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AB7C64" w:rsidRDefault="00AB7C64">
            <w:pPr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Mobile application development</w:t>
            </w:r>
          </w:p>
          <w:p w:rsidR="00AB7C64" w:rsidRDefault="00AB7C64">
            <w:pPr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  <w:tab/>
              <w:t xml:space="preserve">                        </w:t>
            </w:r>
          </w:p>
          <w:p w:rsidR="00AB7C64" w:rsidRDefault="00AB7C6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</w:t>
            </w:r>
            <w:r w:rsidR="00572682">
              <w:rPr>
                <w:rFonts w:ascii="Verdana" w:eastAsia="Calibri" w:hAnsi="Verdana" w:cs="Calibri"/>
                <w:color w:val="000000"/>
              </w:rPr>
              <w:t>RestFul Api</w:t>
            </w:r>
          </w:p>
          <w:p w:rsidR="00AB7C64" w:rsidRDefault="00AB7C64" w:rsidP="00572682">
            <w:pPr>
              <w:pStyle w:val="ListParagraph"/>
              <w:tabs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</w:p>
          <w:p w:rsidR="00AB7C64" w:rsidRDefault="00AB7C64" w:rsidP="00572682">
            <w:pPr>
              <w:pStyle w:val="ListParagraph"/>
              <w:tabs>
                <w:tab w:val="left" w:pos="720"/>
              </w:tabs>
            </w:pPr>
          </w:p>
        </w:tc>
      </w:tr>
      <w:tr w:rsidR="00AB7C64">
        <w:tc>
          <w:tcPr>
            <w:tcW w:w="5400" w:type="dxa"/>
            <w:tcBorders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AB7C64" w:rsidRDefault="00AB7C64">
            <w:pPr>
              <w:tabs>
                <w:tab w:val="left" w:pos="0"/>
                <w:tab w:val="left" w:pos="720"/>
              </w:tabs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iri" w:eastAsia="Calibri" w:hAnsi="Calibiri" w:cs="Calibri"/>
                <w:b/>
                <w:bCs/>
                <w:i/>
                <w:iCs/>
                <w:color w:val="000000"/>
                <w:sz w:val="20"/>
                <w:szCs w:val="20"/>
              </w:rPr>
              <w:t>Software Architecture</w:t>
            </w:r>
          </w:p>
          <w:p w:rsidR="00AB7C64" w:rsidRDefault="00AB7C64">
            <w:p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6"/>
                <w:szCs w:val="26"/>
              </w:rPr>
              <w:tab/>
              <w:t xml:space="preserve">                        </w:t>
            </w:r>
          </w:p>
          <w:p w:rsidR="00AB7C64" w:rsidRDefault="00AB7C6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Github</w:t>
            </w:r>
          </w:p>
          <w:p w:rsidR="00AB7C64" w:rsidRDefault="00AB7C64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720"/>
              </w:tabs>
              <w:rPr>
                <w:rFonts w:ascii="Verdana" w:eastAsia="Calibri" w:hAnsi="Verdana" w:cs="Calibri"/>
                <w:color w:val="000000"/>
              </w:rPr>
            </w:pPr>
            <w:r>
              <w:rPr>
                <w:rFonts w:ascii="Verdana" w:eastAsia="Calibri" w:hAnsi="Verdana" w:cs="Calibri"/>
                <w:color w:val="000000"/>
              </w:rPr>
              <w:t xml:space="preserve"> SVN</w:t>
            </w:r>
          </w:p>
          <w:p w:rsidR="00AB7C64" w:rsidRDefault="00AB7C64" w:rsidP="00572682">
            <w:pPr>
              <w:pStyle w:val="ListParagraph"/>
              <w:tabs>
                <w:tab w:val="left" w:pos="720"/>
              </w:tabs>
              <w:rPr>
                <w:rFonts w:ascii="Calibiri" w:hAnsi="Calibiri"/>
                <w:b/>
                <w:bCs/>
              </w:rPr>
            </w:pPr>
          </w:p>
        </w:tc>
        <w:tc>
          <w:tcPr>
            <w:tcW w:w="5400" w:type="dxa"/>
            <w:tcBorders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AB7C64" w:rsidRDefault="00AB7C64">
            <w:pPr>
              <w:pStyle w:val="TableContents"/>
              <w:rPr>
                <w:b/>
                <w:bCs/>
              </w:rPr>
            </w:pPr>
            <w:r>
              <w:rPr>
                <w:rFonts w:ascii="Calibiri" w:hAnsi="Calibiri"/>
                <w:b/>
                <w:bCs/>
                <w:sz w:val="20"/>
                <w:szCs w:val="20"/>
              </w:rPr>
              <w:t>Project management tool</w:t>
            </w:r>
            <w:r>
              <w:rPr>
                <w:rFonts w:ascii="Calibiri" w:hAnsi="Calibiri"/>
                <w:b/>
                <w:bCs/>
              </w:rPr>
              <w:t xml:space="preserve"> </w:t>
            </w:r>
          </w:p>
          <w:p w:rsidR="00AB7C64" w:rsidRDefault="00AB7C64">
            <w:pPr>
              <w:pStyle w:val="TableContents"/>
              <w:rPr>
                <w:b/>
                <w:bCs/>
              </w:rPr>
            </w:pPr>
          </w:p>
          <w:p w:rsidR="00AB7C64" w:rsidRDefault="00572682">
            <w:pPr>
              <w:pStyle w:val="TableContents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Pmt</w:t>
            </w:r>
          </w:p>
          <w:p w:rsidR="00AB7C64" w:rsidRDefault="00AB7C64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Verdana" w:hAnsi="Verdana"/>
                <w:sz w:val="20"/>
                <w:szCs w:val="20"/>
              </w:rPr>
              <w:t xml:space="preserve">Jira </w:t>
            </w:r>
          </w:p>
        </w:tc>
      </w:tr>
      <w:tr w:rsidR="00AB7C64">
        <w:tc>
          <w:tcPr>
            <w:tcW w:w="5400" w:type="dxa"/>
            <w:tcBorders>
              <w:left w:val="none" w:sz="1" w:space="0" w:color="C0C0C0"/>
              <w:bottom w:val="none" w:sz="1" w:space="0" w:color="C0C0C0"/>
            </w:tcBorders>
            <w:shd w:val="clear" w:color="auto" w:fill="auto"/>
          </w:tcPr>
          <w:p w:rsidR="00AB7C64" w:rsidRDefault="00AB7C64">
            <w:pPr>
              <w:tabs>
                <w:tab w:val="left" w:pos="0"/>
                <w:tab w:val="left" w:pos="720"/>
              </w:tabs>
            </w:pPr>
            <w:r>
              <w:rPr>
                <w:rFonts w:ascii="Calibiri" w:hAnsi="Calibiri"/>
                <w:b/>
                <w:bCs/>
                <w:sz w:val="20"/>
                <w:szCs w:val="20"/>
              </w:rPr>
              <w:t>Client communication tool</w:t>
            </w:r>
          </w:p>
          <w:p w:rsidR="00AB7C64" w:rsidRDefault="00AB7C64">
            <w:pPr>
              <w:tabs>
                <w:tab w:val="left" w:pos="0"/>
                <w:tab w:val="left" w:pos="720"/>
              </w:tabs>
            </w:pPr>
          </w:p>
          <w:p w:rsidR="00AB7C64" w:rsidRDefault="00AB7C64">
            <w:pPr>
              <w:numPr>
                <w:ilvl w:val="0"/>
                <w:numId w:val="12"/>
              </w:numPr>
              <w:tabs>
                <w:tab w:val="left" w:pos="0"/>
                <w:tab w:val="left" w:pos="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Skype</w:t>
            </w:r>
          </w:p>
          <w:p w:rsidR="00AB7C64" w:rsidRDefault="00572682">
            <w:pPr>
              <w:numPr>
                <w:ilvl w:val="0"/>
                <w:numId w:val="12"/>
              </w:numPr>
              <w:tabs>
                <w:tab w:val="left" w:pos="0"/>
                <w:tab w:val="left" w:pos="72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Bitrix</w:t>
            </w:r>
          </w:p>
          <w:p w:rsidR="00AB7C64" w:rsidRDefault="00AB7C64">
            <w:pPr>
              <w:numPr>
                <w:ilvl w:val="0"/>
                <w:numId w:val="12"/>
              </w:numPr>
              <w:tabs>
                <w:tab w:val="left" w:pos="0"/>
                <w:tab w:val="left" w:pos="720"/>
              </w:tabs>
              <w:rPr>
                <w:b/>
                <w:bCs/>
              </w:rPr>
            </w:pPr>
            <w:r>
              <w:rPr>
                <w:rFonts w:ascii="Verdana" w:hAnsi="Verdana"/>
                <w:sz w:val="20"/>
                <w:szCs w:val="20"/>
              </w:rPr>
              <w:t>Slack</w:t>
            </w:r>
          </w:p>
        </w:tc>
        <w:tc>
          <w:tcPr>
            <w:tcW w:w="5400" w:type="dxa"/>
            <w:tcBorders>
              <w:left w:val="none" w:sz="1" w:space="0" w:color="C0C0C0"/>
              <w:bottom w:val="none" w:sz="1" w:space="0" w:color="C0C0C0"/>
              <w:right w:val="none" w:sz="1" w:space="0" w:color="C0C0C0"/>
            </w:tcBorders>
            <w:shd w:val="clear" w:color="auto" w:fill="auto"/>
          </w:tcPr>
          <w:p w:rsidR="00AB7C64" w:rsidRDefault="00AB7C64">
            <w:pPr>
              <w:pStyle w:val="TableContents"/>
              <w:rPr>
                <w:b/>
                <w:bCs/>
              </w:rPr>
            </w:pPr>
          </w:p>
        </w:tc>
      </w:tr>
    </w:tbl>
    <w:p w:rsidR="00AB7C64" w:rsidRDefault="00AB7C64"/>
    <w:p w:rsidR="00AB7C64" w:rsidRDefault="00AB7C64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4"/>
      </w:tblGrid>
      <w:tr w:rsidR="00AB7C64">
        <w:trPr>
          <w:trHeight w:val="180"/>
        </w:trPr>
        <w:tc>
          <w:tcPr>
            <w:tcW w:w="107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</w:tcPr>
          <w:p w:rsidR="00AB7C64" w:rsidRDefault="00AB7C64">
            <w:pPr>
              <w:pStyle w:val="Heading5"/>
              <w:jc w:val="left"/>
              <w:outlineLvl w:val="4"/>
            </w:pPr>
            <w:r>
              <w:rPr>
                <w:rFonts w:ascii="Calibiri" w:hAnsi="Calibiri" w:cs="Arial"/>
                <w:bCs/>
                <w:sz w:val="24"/>
                <w:szCs w:val="24"/>
              </w:rPr>
              <w:t>Professional Experience</w:t>
            </w:r>
          </w:p>
        </w:tc>
      </w:tr>
    </w:tbl>
    <w:p w:rsidR="00AB7C64" w:rsidRDefault="00AB7C64">
      <w:pPr>
        <w:rPr>
          <w:rFonts w:ascii="Arial" w:hAnsi="Arial" w:cs="Arial"/>
          <w:b/>
          <w:sz w:val="20"/>
          <w:u w:val="single"/>
        </w:rPr>
      </w:pPr>
      <w:r>
        <w:rPr>
          <w:color w:val="000000"/>
        </w:rPr>
        <w:br/>
      </w:r>
      <w:r>
        <w:rPr>
          <w:rFonts w:ascii="Calibiri" w:hAnsi="Calibiri" w:cs="Arial"/>
          <w:b/>
          <w:sz w:val="21"/>
          <w:szCs w:val="21"/>
        </w:rPr>
        <w:t xml:space="preserve">Mobilyte India </w:t>
      </w:r>
      <w:r w:rsidR="00572682">
        <w:rPr>
          <w:rFonts w:ascii="Calibiri" w:hAnsi="Calibiri" w:cs="Arial"/>
          <w:b/>
          <w:sz w:val="21"/>
          <w:szCs w:val="21"/>
        </w:rPr>
        <w:t xml:space="preserve">Tech </w:t>
      </w:r>
      <w:r>
        <w:rPr>
          <w:rFonts w:ascii="Calibiri" w:hAnsi="Calibiri" w:cs="Arial"/>
          <w:b/>
          <w:sz w:val="21"/>
          <w:szCs w:val="21"/>
        </w:rPr>
        <w:t>Pvt Ltd</w:t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>
        <w:rPr>
          <w:rFonts w:ascii="Calibiri" w:hAnsi="Calibiri" w:cs="Arial"/>
          <w:b/>
          <w:sz w:val="21"/>
          <w:szCs w:val="21"/>
        </w:rPr>
        <w:tab/>
      </w:r>
      <w:r w:rsidR="00572682">
        <w:rPr>
          <w:rFonts w:ascii="Calibiri" w:hAnsi="Calibiri" w:cs="Arial"/>
          <w:b/>
          <w:sz w:val="21"/>
          <w:szCs w:val="21"/>
        </w:rPr>
        <w:t xml:space="preserve">October </w:t>
      </w:r>
      <w:r>
        <w:rPr>
          <w:rFonts w:ascii="Calibiri" w:hAnsi="Calibiri" w:cs="Arial"/>
          <w:b/>
          <w:sz w:val="21"/>
          <w:szCs w:val="21"/>
        </w:rPr>
        <w:t>2015  - Till Date</w:t>
      </w: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</w:rPr>
      </w:pPr>
      <w:r>
        <w:rPr>
          <w:rFonts w:ascii="Calibiri" w:hAnsi="Calibiri" w:cs="Arial"/>
          <w:b/>
          <w:sz w:val="20"/>
          <w:u w:val="single"/>
        </w:rPr>
        <w:t>Project :</w:t>
      </w:r>
      <w:r w:rsidR="00CE746C">
        <w:rPr>
          <w:rFonts w:ascii="Calibiri" w:hAnsi="Calibiri" w:cs="Arial"/>
          <w:b/>
          <w:sz w:val="20"/>
          <w:u w:val="single"/>
        </w:rPr>
        <w:t xml:space="preserve"> Chirodex</w:t>
      </w:r>
    </w:p>
    <w:p w:rsidR="00AB7C64" w:rsidRDefault="00AB7C64">
      <w:pPr>
        <w:ind w:left="720"/>
        <w:rPr>
          <w:rFonts w:ascii="Arial" w:hAnsi="Arial" w:cs="Arial"/>
          <w:b/>
          <w:sz w:val="20"/>
        </w:rPr>
      </w:pP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sz w:val="20"/>
        </w:rPr>
        <w:t>Title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CE746C">
        <w:rPr>
          <w:rFonts w:ascii="Verdana" w:hAnsi="Verdana" w:cs="Arial"/>
          <w:sz w:val="20"/>
        </w:rPr>
        <w:t>ChiroDex</w:t>
      </w:r>
      <w:r>
        <w:rPr>
          <w:rFonts w:ascii="Verdana" w:hAnsi="Verdana" w:cs="Arial"/>
          <w:sz w:val="20"/>
        </w:rPr>
        <w:t xml:space="preserve"> </w:t>
      </w:r>
    </w:p>
    <w:p w:rsidR="00AB7C64" w:rsidRDefault="00AB7C64">
      <w:pPr>
        <w:ind w:left="720"/>
        <w:rPr>
          <w:rFonts w:ascii="Calibiri" w:hAnsi="Calibiri" w:cs="Arial"/>
          <w:b/>
          <w:bCs/>
          <w:iCs/>
          <w:sz w:val="20"/>
        </w:rPr>
      </w:pPr>
      <w:r>
        <w:rPr>
          <w:rFonts w:ascii="Calibiri" w:hAnsi="Calibiri" w:cs="Arial"/>
          <w:b/>
          <w:sz w:val="20"/>
        </w:rPr>
        <w:t>Company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Verdana" w:hAnsi="Verdana" w:cs="Arial"/>
          <w:iCs/>
          <w:sz w:val="20"/>
        </w:rPr>
        <w:t>Mobilyte India Pvt. Ltd.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 w:rsidR="00CE746C">
        <w:rPr>
          <w:rFonts w:ascii="Verdana" w:hAnsi="Verdana" w:cs="Arial"/>
          <w:sz w:val="20"/>
        </w:rPr>
        <w:t xml:space="preserve"> IOS,</w:t>
      </w:r>
      <w:r w:rsidR="00CE746C" w:rsidRPr="00CE746C">
        <w:rPr>
          <w:rFonts w:ascii="Verdana" w:eastAsia="Calibri" w:hAnsi="Verdana" w:cs="Calibri"/>
          <w:color w:val="000000"/>
        </w:rPr>
        <w:t xml:space="preserve"> </w:t>
      </w:r>
      <w:r w:rsidR="00CE746C" w:rsidRPr="00CE746C">
        <w:rPr>
          <w:rFonts w:ascii="Verdana" w:eastAsia="Calibri" w:hAnsi="Verdana" w:cs="Calibri"/>
          <w:color w:val="000000"/>
          <w:sz w:val="20"/>
          <w:szCs w:val="20"/>
        </w:rPr>
        <w:t>CodeIgniter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bCs/>
          <w:sz w:val="20"/>
        </w:rPr>
        <w:t>Third party API</w:t>
      </w:r>
      <w:r>
        <w:rPr>
          <w:rFonts w:ascii="Calibiri" w:hAnsi="Calibiri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CE746C">
        <w:rPr>
          <w:rFonts w:ascii="Arial" w:hAnsi="Arial" w:cs="Arial"/>
          <w:sz w:val="20"/>
        </w:rPr>
        <w:t xml:space="preserve">             </w:t>
      </w:r>
      <w:r>
        <w:rPr>
          <w:rFonts w:ascii="Arial" w:hAnsi="Arial" w:cs="Arial"/>
          <w:sz w:val="20"/>
        </w:rPr>
        <w:t xml:space="preserve">: </w:t>
      </w:r>
      <w:r w:rsidR="00CE746C">
        <w:rPr>
          <w:rFonts w:ascii="Verdana" w:hAnsi="Verdana" w:cs="Arial"/>
          <w:sz w:val="20"/>
        </w:rPr>
        <w:t xml:space="preserve"> FCM</w:t>
      </w:r>
      <w:r w:rsidR="00A543DA">
        <w:rPr>
          <w:rFonts w:ascii="Verdana" w:hAnsi="Verdana" w:cs="Arial"/>
          <w:sz w:val="20"/>
        </w:rPr>
        <w:t>, Stripe payment gateway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sz w:val="20"/>
        </w:rPr>
        <w:t>Role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 xml:space="preserve">Back end developer, </w:t>
      </w:r>
      <w:r w:rsidR="00CE746C">
        <w:rPr>
          <w:rFonts w:ascii="Verdana" w:hAnsi="Verdana" w:cs="Arial"/>
          <w:sz w:val="20"/>
        </w:rPr>
        <w:t xml:space="preserve">web </w:t>
      </w:r>
      <w:r w:rsidR="00A543DA">
        <w:rPr>
          <w:rFonts w:ascii="Verdana" w:hAnsi="Verdana" w:cs="Arial"/>
          <w:sz w:val="20"/>
        </w:rPr>
        <w:t>Services</w:t>
      </w:r>
      <w:r w:rsidR="00CE746C">
        <w:rPr>
          <w:rFonts w:ascii="Verdana" w:hAnsi="Verdana" w:cs="Arial"/>
          <w:sz w:val="20"/>
        </w:rPr>
        <w:t>,</w:t>
      </w:r>
      <w:r w:rsidR="00A543DA">
        <w:rPr>
          <w:rFonts w:ascii="Verdana" w:hAnsi="Verdana" w:cs="Arial"/>
          <w:sz w:val="20"/>
        </w:rPr>
        <w:t xml:space="preserve"> </w:t>
      </w:r>
      <w:r w:rsidR="00CE746C">
        <w:rPr>
          <w:rFonts w:ascii="Verdana" w:hAnsi="Verdana" w:cs="Arial"/>
          <w:sz w:val="20"/>
        </w:rPr>
        <w:t>Admin Panel,</w:t>
      </w:r>
      <w:r w:rsidR="00A543DA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Client communication</w:t>
      </w:r>
    </w:p>
    <w:p w:rsidR="00AB7C64" w:rsidRDefault="00AB7C64">
      <w:pPr>
        <w:ind w:left="720"/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0"/>
        </w:rPr>
        <w:t>Duration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 w:rsidR="00CE746C">
        <w:rPr>
          <w:rFonts w:ascii="Verdana" w:hAnsi="Verdana" w:cs="Arial"/>
          <w:sz w:val="20"/>
        </w:rPr>
        <w:t>Feb</w:t>
      </w:r>
      <w:r>
        <w:rPr>
          <w:rFonts w:ascii="Verdana" w:hAnsi="Verdana" w:cs="Arial"/>
          <w:sz w:val="20"/>
        </w:rPr>
        <w:t xml:space="preserve"> 2</w:t>
      </w:r>
      <w:r w:rsidR="00CE746C">
        <w:rPr>
          <w:rFonts w:ascii="Verdana" w:hAnsi="Verdana" w:cs="Arial"/>
          <w:sz w:val="20"/>
        </w:rPr>
        <w:t>017</w:t>
      </w:r>
      <w:r>
        <w:rPr>
          <w:rFonts w:ascii="Verdana" w:hAnsi="Verdana" w:cs="Arial"/>
          <w:sz w:val="20"/>
        </w:rPr>
        <w:t xml:space="preserve"> to </w:t>
      </w:r>
      <w:r w:rsidR="00CE746C">
        <w:rPr>
          <w:rFonts w:ascii="Verdana" w:hAnsi="Verdana" w:cs="Arial"/>
          <w:sz w:val="20"/>
        </w:rPr>
        <w:t>May 2017</w:t>
      </w:r>
    </w:p>
    <w:p w:rsidR="00AB7C64" w:rsidRDefault="00AB7C64">
      <w:pPr>
        <w:ind w:left="720"/>
        <w:rPr>
          <w:rFonts w:ascii="Arial" w:hAnsi="Arial" w:cs="Arial"/>
          <w:sz w:val="20"/>
        </w:rPr>
      </w:pPr>
    </w:p>
    <w:p w:rsidR="00AB7C64" w:rsidRDefault="00AB7C64">
      <w:pPr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 xml:space="preserve"> :-</w:t>
      </w:r>
    </w:p>
    <w:p w:rsidR="00AB7C64" w:rsidRDefault="00AB7C6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Verdana" w:hAnsi="Verdana" w:cs="Arial"/>
          <w:sz w:val="20"/>
        </w:rPr>
        <w:t>It is a community</w:t>
      </w:r>
      <w:r w:rsidR="00A543DA">
        <w:rPr>
          <w:rFonts w:ascii="Verdana" w:hAnsi="Verdana" w:cs="Arial"/>
          <w:sz w:val="20"/>
        </w:rPr>
        <w:t xml:space="preserve"> Application built in IOS only</w:t>
      </w:r>
      <w:r>
        <w:rPr>
          <w:rFonts w:ascii="Verdana" w:hAnsi="Verdana" w:cs="Arial"/>
          <w:sz w:val="20"/>
        </w:rPr>
        <w:t>.</w:t>
      </w:r>
      <w:r w:rsidR="00A543DA">
        <w:rPr>
          <w:rFonts w:ascii="Verdana" w:hAnsi="Verdana" w:cs="Arial"/>
          <w:sz w:val="20"/>
        </w:rPr>
        <w:t xml:space="preserve"> In this application patient can request for appointment for doctor. There are subscription plan for payment. Stripe payment gateway is used.</w:t>
      </w:r>
    </w:p>
    <w:p w:rsidR="00AB7C64" w:rsidRDefault="00AB7C64">
      <w:pPr>
        <w:rPr>
          <w:rFonts w:ascii="Arial" w:hAnsi="Arial" w:cs="Arial"/>
          <w:b/>
          <w:sz w:val="20"/>
        </w:rPr>
      </w:pPr>
    </w:p>
    <w:p w:rsidR="00AB7C64" w:rsidRDefault="00AB7C64">
      <w:pPr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</w:p>
    <w:p w:rsidR="00AB7C64" w:rsidRDefault="00AB7C64">
      <w:pPr>
        <w:numPr>
          <w:ilvl w:val="0"/>
          <w:numId w:val="7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As a back end developer, I have wrote all the business logic for this application. </w:t>
      </w:r>
    </w:p>
    <w:p w:rsidR="00AB7C64" w:rsidRPr="00A543DA" w:rsidRDefault="00AB7C64" w:rsidP="00A543DA">
      <w:pPr>
        <w:numPr>
          <w:ilvl w:val="0"/>
          <w:numId w:val="10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Communicating with client and understanding the requirement.</w:t>
      </w:r>
      <w:r w:rsidR="008775AB">
        <w:rPr>
          <w:rFonts w:ascii="Verdana" w:hAnsi="Verdana" w:cs="Arial"/>
          <w:sz w:val="20"/>
        </w:rPr>
        <w:t xml:space="preserve"> </w:t>
      </w: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  <w:r>
        <w:rPr>
          <w:rFonts w:ascii="Calibiri" w:hAnsi="Calibiri" w:cs="Arial"/>
          <w:b/>
          <w:sz w:val="20"/>
          <w:u w:val="single"/>
        </w:rPr>
        <w:t>Project : Sitter Guide</w:t>
      </w: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sz w:val="20"/>
        </w:rPr>
        <w:t>Title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>Sitter Guide</w:t>
      </w:r>
    </w:p>
    <w:p w:rsidR="00AB7C64" w:rsidRDefault="00AB7C64">
      <w:pPr>
        <w:ind w:left="720"/>
        <w:rPr>
          <w:rFonts w:ascii="Calibiri" w:hAnsi="Calibiri" w:cs="Arial"/>
          <w:b/>
          <w:bCs/>
          <w:iCs/>
          <w:sz w:val="20"/>
        </w:rPr>
      </w:pPr>
      <w:r>
        <w:rPr>
          <w:rFonts w:ascii="Calibiri" w:hAnsi="Calibiri" w:cs="Arial"/>
          <w:b/>
          <w:sz w:val="20"/>
        </w:rPr>
        <w:t>Company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Verdana" w:hAnsi="Verdana" w:cs="Arial"/>
          <w:iCs/>
          <w:sz w:val="20"/>
        </w:rPr>
        <w:t>Mobilyte India</w:t>
      </w:r>
      <w:r w:rsidR="00572682">
        <w:rPr>
          <w:rFonts w:ascii="Verdana" w:hAnsi="Verdana" w:cs="Arial"/>
          <w:iCs/>
          <w:sz w:val="20"/>
        </w:rPr>
        <w:t xml:space="preserve"> Tech</w:t>
      </w:r>
      <w:r>
        <w:rPr>
          <w:rFonts w:ascii="Verdana" w:hAnsi="Verdana" w:cs="Arial"/>
          <w:iCs/>
          <w:sz w:val="20"/>
        </w:rPr>
        <w:t xml:space="preserve"> Pvt. Ltd.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bCs/>
          <w:iCs/>
          <w:sz w:val="20"/>
        </w:rPr>
        <w:t>Link</w:t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  <w:t xml:space="preserve">: </w:t>
      </w:r>
      <w:r>
        <w:rPr>
          <w:rFonts w:ascii="Verdana" w:hAnsi="Verdana" w:cs="Arial"/>
          <w:b/>
          <w:bCs/>
          <w:iCs/>
          <w:sz w:val="20"/>
        </w:rPr>
        <w:t>http://devlopment.sitter.guide/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LAMP, Cake PHP 3.0, Sphinx, HTML, CSS3, Bootstrap, Ajax, jQuery</w:t>
      </w:r>
    </w:p>
    <w:p w:rsidR="00AB7C64" w:rsidRDefault="00AB7C64">
      <w:pPr>
        <w:ind w:left="720"/>
        <w:rPr>
          <w:rFonts w:ascii="Arial" w:eastAsia="Arial" w:hAnsi="Arial" w:cs="Arial"/>
          <w:b/>
          <w:sz w:val="20"/>
        </w:rPr>
      </w:pPr>
      <w:r>
        <w:rPr>
          <w:rFonts w:ascii="Calibiri" w:hAnsi="Calibiri" w:cs="Arial"/>
          <w:b/>
          <w:bCs/>
          <w:sz w:val="20"/>
        </w:rPr>
        <w:t>Third party API</w:t>
      </w:r>
      <w:r>
        <w:rPr>
          <w:rFonts w:ascii="Calibiri" w:hAnsi="Calibiri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 w:rsidR="00572682">
        <w:rPr>
          <w:rFonts w:ascii="Arial" w:hAnsi="Arial" w:cs="Arial"/>
          <w:sz w:val="20"/>
        </w:rPr>
        <w:t xml:space="preserve">            :</w:t>
      </w:r>
      <w:r>
        <w:rPr>
          <w:rFonts w:ascii="Arial" w:hAnsi="Arial" w:cs="Arial"/>
          <w:sz w:val="20"/>
        </w:rPr>
        <w:t xml:space="preserve"> </w:t>
      </w:r>
      <w:r>
        <w:rPr>
          <w:rFonts w:ascii="Verdana" w:hAnsi="Verdana" w:cs="Arial"/>
          <w:sz w:val="20"/>
        </w:rPr>
        <w:t>PayPal, Twilio, Facebook</w:t>
      </w:r>
    </w:p>
    <w:p w:rsidR="00AB7C64" w:rsidRDefault="00AB7C64">
      <w:pPr>
        <w:rPr>
          <w:rFonts w:ascii="Calibiri" w:hAnsi="Calibiri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>
        <w:rPr>
          <w:rFonts w:ascii="Calibiri" w:hAnsi="Calibiri" w:cs="Arial"/>
          <w:b/>
          <w:sz w:val="20"/>
        </w:rPr>
        <w:t>Role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>Back end developer</w:t>
      </w:r>
    </w:p>
    <w:p w:rsidR="00AB7C64" w:rsidRDefault="00AB7C64">
      <w:pPr>
        <w:ind w:left="720"/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0"/>
        </w:rPr>
        <w:t>Duration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March 2016 to July 2016</w:t>
      </w:r>
    </w:p>
    <w:p w:rsidR="00AB7C64" w:rsidRDefault="00AB7C64">
      <w:pPr>
        <w:ind w:left="720"/>
        <w:rPr>
          <w:rFonts w:ascii="Arial" w:hAnsi="Arial" w:cs="Arial"/>
          <w:sz w:val="20"/>
        </w:rPr>
      </w:pPr>
    </w:p>
    <w:p w:rsidR="00AB7C64" w:rsidRDefault="00AB7C64">
      <w:pPr>
        <w:ind w:left="720"/>
        <w:rPr>
          <w:rFonts w:ascii="Arial" w:hAnsi="Arial" w:cs="Arial"/>
          <w:sz w:val="20"/>
        </w:rPr>
      </w:pPr>
    </w:p>
    <w:p w:rsidR="00AB7C64" w:rsidRDefault="00AB7C64">
      <w:pPr>
        <w:rPr>
          <w:rFonts w:hAnsi="Verdana"/>
          <w:color w:val="000000"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 xml:space="preserve"> :-</w:t>
      </w:r>
    </w:p>
    <w:p w:rsidR="00AB7C64" w:rsidRDefault="00AB7C64">
      <w:pPr>
        <w:ind w:left="720"/>
        <w:rPr>
          <w:rFonts w:ascii="Arial" w:hAnsi="Arial" w:cs="Arial"/>
          <w:b/>
          <w:sz w:val="20"/>
          <w:u w:val="single"/>
        </w:rPr>
      </w:pPr>
      <w:r>
        <w:rPr>
          <w:rFonts w:hAnsi="Verdana"/>
          <w:color w:val="000000"/>
          <w:sz w:val="20"/>
        </w:rPr>
        <w:t>A website that will help for provide online solution of pet care when pet owner want to go out of station or a long vacation. Apart from this he was looking online pet care services like grooming, dog walking etc.</w:t>
      </w: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</w:p>
    <w:p w:rsidR="00AB7C64" w:rsidRDefault="00AB7C64">
      <w:pPr>
        <w:rPr>
          <w:rFonts w:ascii="Arial" w:hAnsi="Arial" w:cs="Arial"/>
          <w:b/>
          <w:sz w:val="20"/>
        </w:rPr>
      </w:pPr>
    </w:p>
    <w:p w:rsidR="00AB7C64" w:rsidRDefault="00AB7C64">
      <w:pPr>
        <w:numPr>
          <w:ilvl w:val="0"/>
          <w:numId w:val="11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As a back end developer, I have wrote business logic for this application.</w:t>
      </w:r>
    </w:p>
    <w:p w:rsidR="00AB7C64" w:rsidRPr="00572682" w:rsidRDefault="00AB7C64" w:rsidP="00572682">
      <w:pPr>
        <w:numPr>
          <w:ilvl w:val="0"/>
          <w:numId w:val="11"/>
        </w:num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Used Third party API </w:t>
      </w:r>
      <w:r w:rsidR="00572682">
        <w:rPr>
          <w:rFonts w:ascii="Verdana" w:hAnsi="Verdana" w:cs="Arial"/>
          <w:sz w:val="20"/>
        </w:rPr>
        <w:t>to manage Authentication module.</w:t>
      </w:r>
    </w:p>
    <w:p w:rsidR="00AB7C64" w:rsidRDefault="00AB7C64">
      <w:pPr>
        <w:numPr>
          <w:ilvl w:val="0"/>
          <w:numId w:val="11"/>
        </w:numPr>
        <w:shd w:val="clear" w:color="auto" w:fill="FFFFFF"/>
        <w:rPr>
          <w:rFonts w:ascii="Arial" w:hAnsi="Arial" w:cs="Arial"/>
          <w:sz w:val="20"/>
        </w:rPr>
      </w:pPr>
      <w:r>
        <w:rPr>
          <w:rFonts w:ascii="Verdana" w:hAnsi="Verdana" w:cs="Arial"/>
          <w:sz w:val="20"/>
        </w:rPr>
        <w:t>Create Rest API for mobile application development.</w:t>
      </w: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rPr>
          <w:color w:val="000000"/>
        </w:rPr>
      </w:pPr>
      <w:r>
        <w:rPr>
          <w:rFonts w:ascii="Calibiri" w:hAnsi="Calibiri" w:cs="Arial"/>
          <w:b/>
          <w:sz w:val="20"/>
          <w:u w:val="single"/>
        </w:rPr>
        <w:t xml:space="preserve">Project : Dezinow  </w:t>
      </w:r>
    </w:p>
    <w:p w:rsidR="00AB7C64" w:rsidRDefault="00AB7C64">
      <w:pPr>
        <w:rPr>
          <w:color w:val="000000"/>
        </w:rPr>
      </w:pP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sz w:val="20"/>
        </w:rPr>
        <w:t>Title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>Dezinow</w:t>
      </w:r>
    </w:p>
    <w:p w:rsidR="00AB7C64" w:rsidRDefault="00AB7C64">
      <w:pPr>
        <w:ind w:left="720"/>
        <w:rPr>
          <w:rFonts w:ascii="Calibiri" w:hAnsi="Calibiri" w:cs="Arial"/>
          <w:b/>
          <w:bCs/>
          <w:iCs/>
          <w:sz w:val="20"/>
        </w:rPr>
      </w:pPr>
      <w:r>
        <w:rPr>
          <w:rFonts w:ascii="Calibiri" w:hAnsi="Calibiri" w:cs="Arial"/>
          <w:b/>
          <w:sz w:val="20"/>
        </w:rPr>
        <w:t>Company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Verdana" w:hAnsi="Verdana" w:cs="Arial"/>
          <w:iCs/>
          <w:sz w:val="20"/>
        </w:rPr>
        <w:t>Mobilyte India Pvt. Ltd.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bCs/>
          <w:iCs/>
          <w:sz w:val="20"/>
        </w:rPr>
        <w:t>Link</w:t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</w:r>
      <w:r>
        <w:rPr>
          <w:rFonts w:ascii="Arial" w:hAnsi="Arial" w:cs="Arial"/>
          <w:b/>
          <w:bCs/>
          <w:iCs/>
          <w:sz w:val="20"/>
        </w:rPr>
        <w:tab/>
        <w:t xml:space="preserve">: </w:t>
      </w:r>
      <w:r>
        <w:rPr>
          <w:rFonts w:ascii="Verdana" w:hAnsi="Verdana" w:cs="Arial"/>
          <w:b/>
          <w:bCs/>
          <w:iCs/>
          <w:sz w:val="20"/>
        </w:rPr>
        <w:t>https://dezinow.com/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LAMP, Laravel 5.2, HTML, CSS3, Bootstrap, Ajax, JavaScript, jQuery</w:t>
      </w:r>
    </w:p>
    <w:p w:rsidR="00AB7C64" w:rsidRDefault="00AB7C64">
      <w:pPr>
        <w:ind w:left="720"/>
        <w:rPr>
          <w:rFonts w:ascii="Arial" w:eastAsia="Arial" w:hAnsi="Arial" w:cs="Arial"/>
          <w:b/>
          <w:sz w:val="20"/>
        </w:rPr>
      </w:pPr>
      <w:r>
        <w:rPr>
          <w:rFonts w:ascii="Calibiri" w:hAnsi="Calibiri" w:cs="Arial"/>
          <w:b/>
          <w:bCs/>
          <w:sz w:val="20"/>
        </w:rPr>
        <w:t>Third party API</w:t>
      </w:r>
      <w:r>
        <w:rPr>
          <w:rFonts w:ascii="Cilibiri" w:hAnsi="Cilibiri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2B7296">
        <w:rPr>
          <w:rFonts w:ascii="Arial" w:hAnsi="Arial" w:cs="Arial"/>
          <w:sz w:val="20"/>
        </w:rPr>
        <w:t xml:space="preserve">             </w:t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 xml:space="preserve">PayPal, Twilio, Facebook, Twitter, Instagram, Firebase  </w:t>
      </w:r>
    </w:p>
    <w:p w:rsidR="00AB7C64" w:rsidRDefault="00AB7C64">
      <w:pPr>
        <w:rPr>
          <w:rFonts w:ascii="Calibiri" w:hAnsi="Calibiri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ab/>
      </w:r>
      <w:r>
        <w:rPr>
          <w:rFonts w:ascii="Calibiri" w:hAnsi="Calibiri" w:cs="Arial"/>
          <w:b/>
          <w:sz w:val="20"/>
        </w:rPr>
        <w:t>Role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 xml:space="preserve">Back end developer </w:t>
      </w:r>
    </w:p>
    <w:p w:rsidR="00AB7C64" w:rsidRDefault="00AB7C64">
      <w:pPr>
        <w:ind w:left="720"/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0"/>
        </w:rPr>
        <w:t>Duration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July 2016 to till date</w:t>
      </w:r>
    </w:p>
    <w:p w:rsidR="00AB7C64" w:rsidRDefault="00AB7C64">
      <w:pPr>
        <w:rPr>
          <w:rFonts w:ascii="Arial" w:hAnsi="Arial" w:cs="Arial"/>
          <w:sz w:val="20"/>
        </w:rPr>
      </w:pPr>
    </w:p>
    <w:p w:rsidR="00AB7C64" w:rsidRDefault="00AB7C64">
      <w:pPr>
        <w:rPr>
          <w:rFonts w:ascii="Arial" w:hAnsi="Arial" w:cs="Arial"/>
          <w:b/>
          <w:sz w:val="20"/>
        </w:rPr>
      </w:pPr>
    </w:p>
    <w:p w:rsidR="00AB7C64" w:rsidRDefault="00AB7C64">
      <w:pPr>
        <w:rPr>
          <w:rFonts w:ascii="Arial" w:hAnsi="Arial" w:cs="Arial"/>
          <w:b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 xml:space="preserve"> :-</w:t>
      </w:r>
    </w:p>
    <w:p w:rsidR="00AB7C64" w:rsidRDefault="00AB7C64">
      <w:r>
        <w:rPr>
          <w:rFonts w:ascii="Arial" w:hAnsi="Arial" w:cs="Arial"/>
          <w:b/>
          <w:sz w:val="20"/>
        </w:rPr>
        <w:tab/>
      </w:r>
      <w:r>
        <w:rPr>
          <w:rFonts w:ascii="Verdana" w:hAnsi="Verdana" w:cs="Arial"/>
          <w:sz w:val="20"/>
        </w:rPr>
        <w:t xml:space="preserve">The idea was to providing a platform for car owners to look for drivers when they are not able to </w:t>
      </w:r>
      <w:r>
        <w:rPr>
          <w:rFonts w:ascii="Verdana" w:hAnsi="Verdana" w:cs="Arial"/>
          <w:sz w:val="20"/>
        </w:rPr>
        <w:tab/>
        <w:t xml:space="preserve">drive. For the </w:t>
      </w:r>
      <w:r>
        <w:rPr>
          <w:rFonts w:ascii="Verdana" w:hAnsi="Verdana" w:cs="Arial"/>
          <w:sz w:val="20"/>
        </w:rPr>
        <w:tab/>
        <w:t xml:space="preserve">back end development we have used Laravel 5.2 and MySQL, Firebase database. </w:t>
      </w:r>
    </w:p>
    <w:p w:rsidR="00AB7C64" w:rsidRDefault="00AB7C64"/>
    <w:p w:rsidR="00AB7C64" w:rsidRDefault="00AB7C64">
      <w:pPr>
        <w:shd w:val="clear" w:color="auto" w:fill="FFFFFF"/>
        <w:rPr>
          <w:color w:val="000000"/>
        </w:rPr>
      </w:pPr>
    </w:p>
    <w:p w:rsidR="00AB7C64" w:rsidRDefault="00AB7C64">
      <w:pPr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</w:p>
    <w:p w:rsidR="00AB7C64" w:rsidRDefault="00AB7C64">
      <w:pPr>
        <w:numPr>
          <w:ilvl w:val="0"/>
          <w:numId w:val="10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As a back end developer, I have wrote business logic for this application like Tier level for driver.</w:t>
      </w:r>
    </w:p>
    <w:p w:rsidR="00AB7C64" w:rsidRDefault="00AB7C64">
      <w:pPr>
        <w:numPr>
          <w:ilvl w:val="0"/>
          <w:numId w:val="10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on Admin panel module like Driver and Passenger detail page. </w:t>
      </w:r>
    </w:p>
    <w:p w:rsidR="00AB7C64" w:rsidRDefault="00AB7C64">
      <w:pPr>
        <w:numPr>
          <w:ilvl w:val="0"/>
          <w:numId w:val="10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Worked on push Notification for users in Admin panel </w:t>
      </w:r>
    </w:p>
    <w:p w:rsidR="00AB7C64" w:rsidRDefault="00AB7C64">
      <w:pPr>
        <w:numPr>
          <w:ilvl w:val="0"/>
          <w:numId w:val="10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Driver portal development on front end application </w:t>
      </w:r>
    </w:p>
    <w:p w:rsidR="00AB7C64" w:rsidRDefault="00AB7C64">
      <w:pPr>
        <w:numPr>
          <w:ilvl w:val="0"/>
          <w:numId w:val="10"/>
        </w:numPr>
        <w:shd w:val="clear" w:color="auto" w:fill="FFFFFF"/>
        <w:rPr>
          <w:rFonts w:ascii="Arial" w:hAnsi="Arial" w:cs="Arial"/>
          <w:sz w:val="20"/>
        </w:rPr>
      </w:pPr>
      <w:r>
        <w:rPr>
          <w:rFonts w:ascii="Verdana" w:hAnsi="Verdana" w:cs="Arial"/>
          <w:sz w:val="20"/>
        </w:rPr>
        <w:t xml:space="preserve">Create Rest API for mobile application development. </w:t>
      </w:r>
    </w:p>
    <w:p w:rsidR="00AB7C64" w:rsidRDefault="00AB7C64">
      <w:pPr>
        <w:shd w:val="clear" w:color="auto" w:fill="FFFFFF"/>
        <w:ind w:left="720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ind w:left="720"/>
        <w:rPr>
          <w:rFonts w:ascii="Arial" w:hAnsi="Arial" w:cs="Arial"/>
          <w:sz w:val="20"/>
        </w:rPr>
      </w:pPr>
    </w:p>
    <w:p w:rsidR="00AB7C64" w:rsidRDefault="00AB7C64">
      <w:pPr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2B7296">
      <w:pPr>
        <w:shd w:val="clear" w:color="auto" w:fill="FFFFFF"/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1"/>
          <w:szCs w:val="21"/>
        </w:rPr>
        <w:t>Parsoftwares Pvt ltd,Mohali</w:t>
      </w:r>
      <w:r w:rsidR="00AB7C64">
        <w:rPr>
          <w:rFonts w:ascii="Calibiri" w:hAnsi="Calibiri" w:cs="Arial"/>
          <w:b/>
          <w:sz w:val="21"/>
          <w:szCs w:val="21"/>
        </w:rPr>
        <w:tab/>
      </w:r>
      <w:r w:rsidR="00AB7C64">
        <w:rPr>
          <w:rFonts w:ascii="Calibiri" w:hAnsi="Calibiri" w:cs="Arial"/>
          <w:b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/>
          <w:sz w:val="21"/>
          <w:szCs w:val="21"/>
        </w:rPr>
        <w:tab/>
      </w:r>
      <w:r w:rsidR="00AB7C64">
        <w:rPr>
          <w:rFonts w:ascii="Calibiri" w:hAnsi="Calibiri" w:cs="Arial"/>
          <w:b/>
          <w:sz w:val="21"/>
          <w:szCs w:val="21"/>
        </w:rPr>
        <w:t>May 2014 - Oct 2015</w:t>
      </w: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</w:rPr>
      </w:pPr>
      <w:r>
        <w:rPr>
          <w:rFonts w:ascii="Calibiri" w:hAnsi="Calibiri" w:cs="Arial"/>
          <w:b/>
          <w:sz w:val="20"/>
          <w:u w:val="single"/>
        </w:rPr>
        <w:t xml:space="preserve">Project : </w:t>
      </w:r>
      <w:r w:rsidR="002B7296">
        <w:rPr>
          <w:rFonts w:ascii="Calibiri" w:hAnsi="Calibiri" w:cs="Arial"/>
          <w:b/>
          <w:sz w:val="20"/>
          <w:u w:val="single"/>
        </w:rPr>
        <w:t xml:space="preserve"> </w:t>
      </w:r>
      <w:r w:rsidR="002B7296" w:rsidRPr="002B7296">
        <w:rPr>
          <w:rFonts w:ascii="Verdana" w:eastAsia="Arial" w:hAnsi="Verdana"/>
          <w:sz w:val="20"/>
          <w:szCs w:val="20"/>
        </w:rPr>
        <w:t>www.6717000.com</w:t>
      </w: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</w:rPr>
      </w:pP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Title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>
        <w:rPr>
          <w:rFonts w:ascii="Verdana" w:hAnsi="Verdana" w:cs="Arial"/>
          <w:sz w:val="20"/>
        </w:rPr>
        <w:t xml:space="preserve"> </w:t>
      </w:r>
      <w:r w:rsidR="002B7296" w:rsidRPr="002B7296">
        <w:rPr>
          <w:rFonts w:ascii="Verdana" w:eastAsia="Arial" w:hAnsi="Verdana"/>
          <w:sz w:val="20"/>
          <w:szCs w:val="20"/>
        </w:rPr>
        <w:t>www.6717000.com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Company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07C44">
        <w:rPr>
          <w:rFonts w:ascii="Arial" w:hAnsi="Arial" w:cs="Arial"/>
          <w:sz w:val="20"/>
        </w:rPr>
        <w:t>:</w:t>
      </w:r>
      <w:r w:rsidRPr="00E07C44">
        <w:rPr>
          <w:rFonts w:ascii="Arial" w:hAnsi="Arial" w:cs="Arial"/>
          <w:b/>
          <w:sz w:val="20"/>
        </w:rPr>
        <w:t xml:space="preserve"> </w:t>
      </w:r>
      <w:r w:rsidR="002B7296" w:rsidRPr="00E07C44">
        <w:rPr>
          <w:rFonts w:ascii="Calibiri" w:hAnsi="Calibiri" w:cs="Arial"/>
          <w:sz w:val="21"/>
          <w:szCs w:val="21"/>
        </w:rPr>
        <w:t>Parsoftwares Pvt ltd,Mohali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bCs/>
          <w:sz w:val="20"/>
        </w:rPr>
        <w:t>Link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2B7296" w:rsidRPr="002B7296">
        <w:rPr>
          <w:rFonts w:ascii="Verdana" w:eastAsia="Arial" w:hAnsi="Verdana"/>
          <w:b/>
          <w:sz w:val="20"/>
          <w:szCs w:val="20"/>
        </w:rPr>
        <w:t>www.6717000.com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 xml:space="preserve">LAMP, </w:t>
      </w:r>
      <w:r w:rsidR="002B7296">
        <w:rPr>
          <w:rFonts w:ascii="Verdana" w:hAnsi="Verdana" w:cs="Arial"/>
          <w:sz w:val="20"/>
        </w:rPr>
        <w:t>Core Php</w:t>
      </w:r>
      <w:r>
        <w:rPr>
          <w:rFonts w:ascii="Verdana" w:hAnsi="Verdana" w:cs="Arial"/>
          <w:sz w:val="20"/>
        </w:rPr>
        <w:t>, HTML5, CSS3, Bootstrap, Ajax, JavaScript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Third party API</w:t>
      </w:r>
      <w:r>
        <w:rPr>
          <w:rFonts w:ascii="Cilibiri" w:hAnsi="Cilibiri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2B7296">
        <w:rPr>
          <w:rFonts w:ascii="Arial" w:hAnsi="Arial" w:cs="Arial"/>
          <w:sz w:val="20"/>
        </w:rPr>
        <w:t xml:space="preserve">             </w:t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 xml:space="preserve">Facebook, </w:t>
      </w:r>
      <w:r w:rsidR="002B7296">
        <w:rPr>
          <w:rFonts w:ascii="Verdana" w:hAnsi="Verdana" w:cs="Arial"/>
          <w:sz w:val="20"/>
        </w:rPr>
        <w:t>Google Maps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Role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>
        <w:rPr>
          <w:rFonts w:ascii="Verdana" w:hAnsi="Verdana" w:cs="Arial"/>
          <w:sz w:val="20"/>
        </w:rPr>
        <w:t xml:space="preserve"> Back end developer </w:t>
      </w:r>
    </w:p>
    <w:p w:rsidR="00AB7C64" w:rsidRDefault="00AB7C64">
      <w:pPr>
        <w:ind w:left="720"/>
      </w:pPr>
      <w:r>
        <w:rPr>
          <w:rFonts w:ascii="Calibiri" w:hAnsi="Calibiri" w:cs="Arial"/>
          <w:b/>
          <w:bCs/>
          <w:sz w:val="20"/>
        </w:rPr>
        <w:t>Duration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2B7296">
        <w:rPr>
          <w:rFonts w:ascii="Verdana" w:hAnsi="Verdana" w:cs="Arial"/>
          <w:sz w:val="20"/>
        </w:rPr>
        <w:t>Apr 2014</w:t>
      </w:r>
      <w:r>
        <w:rPr>
          <w:rFonts w:ascii="Verdana" w:hAnsi="Verdana" w:cs="Arial"/>
          <w:sz w:val="20"/>
        </w:rPr>
        <w:t xml:space="preserve"> to </w:t>
      </w:r>
      <w:r w:rsidR="002B7296">
        <w:rPr>
          <w:rFonts w:ascii="Verdana" w:hAnsi="Verdana" w:cs="Arial"/>
          <w:sz w:val="20"/>
        </w:rPr>
        <w:t>Dec 2014</w:t>
      </w:r>
      <w:r>
        <w:rPr>
          <w:rFonts w:ascii="Verdana" w:hAnsi="Verdana" w:cs="Arial"/>
          <w:sz w:val="20"/>
        </w:rPr>
        <w:t>.</w:t>
      </w:r>
    </w:p>
    <w:p w:rsidR="00AB7C64" w:rsidRDefault="00AB7C64">
      <w:pPr>
        <w:ind w:left="720"/>
      </w:pPr>
    </w:p>
    <w:p w:rsidR="00AB7C64" w:rsidRDefault="00AB7C64">
      <w:pPr>
        <w:ind w:left="720"/>
      </w:pPr>
    </w:p>
    <w:p w:rsidR="00AB7C64" w:rsidRDefault="00AB7C64">
      <w:pPr>
        <w:shd w:val="clear" w:color="auto" w:fill="FFFFFF"/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>:</w:t>
      </w:r>
    </w:p>
    <w:p w:rsidR="002B7296" w:rsidRDefault="002B7296" w:rsidP="002B7296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 class core php project. This is based on the real estate business in which we buy/sell property in canada.whole project is done by me.</w:t>
      </w:r>
    </w:p>
    <w:p w:rsidR="00AB7C64" w:rsidRDefault="00AB7C64">
      <w:pPr>
        <w:ind w:left="720"/>
        <w:rPr>
          <w:rFonts w:ascii="Arial" w:hAnsi="Arial" w:cs="Arial"/>
          <w:sz w:val="20"/>
        </w:rPr>
      </w:pPr>
    </w:p>
    <w:p w:rsidR="00AB7C64" w:rsidRDefault="00AB7C64" w:rsidP="00E07C44">
      <w:pPr>
        <w:shd w:val="clear" w:color="auto" w:fill="FFFFFF"/>
        <w:tabs>
          <w:tab w:val="left" w:pos="3900"/>
        </w:tabs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  <w:r w:rsidR="00E07C44">
        <w:rPr>
          <w:rFonts w:ascii="Arial" w:hAnsi="Arial" w:cs="Arial"/>
          <w:b/>
          <w:sz w:val="20"/>
        </w:rPr>
        <w:tab/>
      </w:r>
    </w:p>
    <w:p w:rsidR="00AB7C64" w:rsidRDefault="00AB7C6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As a back end developer, I have wrote business logic for this </w:t>
      </w:r>
      <w:r w:rsidR="002B7296">
        <w:rPr>
          <w:rFonts w:ascii="Verdana" w:hAnsi="Verdana" w:cs="Arial"/>
          <w:sz w:val="20"/>
        </w:rPr>
        <w:t>Website</w:t>
      </w:r>
      <w:r>
        <w:rPr>
          <w:rFonts w:ascii="Verdana" w:hAnsi="Verdana" w:cs="Arial"/>
          <w:sz w:val="20"/>
        </w:rPr>
        <w:t>.</w:t>
      </w:r>
    </w:p>
    <w:p w:rsidR="00AB7C64" w:rsidRDefault="00AB7C6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Add infinite scroll plug-in on landing pages with Data Synchronization with Ajax.</w:t>
      </w:r>
    </w:p>
    <w:p w:rsidR="00AB7C64" w:rsidRDefault="00AB7C64">
      <w:pPr>
        <w:numPr>
          <w:ilvl w:val="0"/>
          <w:numId w:val="4"/>
        </w:numPr>
        <w:shd w:val="clear" w:color="auto" w:fill="FFFFFF"/>
        <w:rPr>
          <w:rFonts w:ascii="Arial" w:hAnsi="Arial" w:cs="Arial"/>
          <w:sz w:val="20"/>
        </w:rPr>
      </w:pPr>
      <w:r>
        <w:rPr>
          <w:rFonts w:ascii="Verdana" w:hAnsi="Verdana" w:cs="Arial"/>
          <w:sz w:val="20"/>
        </w:rPr>
        <w:t>Dynamically managed front end pages.</w:t>
      </w: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</w:p>
    <w:p w:rsidR="00E07C44" w:rsidRDefault="00AB7C64" w:rsidP="00E07C44">
      <w:pPr>
        <w:shd w:val="clear" w:color="auto" w:fill="FFFFFF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E07C44">
        <w:rPr>
          <w:rFonts w:ascii="Calibiri" w:hAnsi="Calibiri" w:cs="Arial"/>
          <w:b/>
          <w:sz w:val="20"/>
          <w:u w:val="single"/>
        </w:rPr>
        <w:t xml:space="preserve">Project :  </w:t>
      </w:r>
      <w:r w:rsidR="00E07C44" w:rsidRPr="00E07C44">
        <w:rPr>
          <w:rFonts w:ascii="Calibiri" w:hAnsi="Calibiri" w:cs="Arial"/>
          <w:sz w:val="20"/>
          <w:u w:val="single"/>
        </w:rPr>
        <w:t>My Home Search</w:t>
      </w:r>
    </w:p>
    <w:p w:rsidR="00E07C44" w:rsidRDefault="00E07C44" w:rsidP="00E07C44">
      <w:pPr>
        <w:shd w:val="clear" w:color="auto" w:fill="FFFFFF"/>
        <w:rPr>
          <w:rFonts w:ascii="Arial" w:hAnsi="Arial" w:cs="Arial"/>
          <w:b/>
          <w:sz w:val="20"/>
        </w:rPr>
      </w:pPr>
    </w:p>
    <w:p w:rsidR="00E07C44" w:rsidRPr="00E07C44" w:rsidRDefault="00E07C44" w:rsidP="00E07C44">
      <w:pPr>
        <w:pStyle w:val="NoSpacing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Calibiri" w:hAnsi="Calibiri" w:cs="Arial"/>
          <w:b/>
          <w:bCs/>
          <w:sz w:val="20"/>
        </w:rPr>
        <w:t xml:space="preserve">               Title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My Home Search</w:t>
      </w:r>
    </w:p>
    <w:p w:rsidR="00E07C44" w:rsidRDefault="00E07C44" w:rsidP="00E07C4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Company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07C44">
        <w:rPr>
          <w:rFonts w:ascii="Arial" w:hAnsi="Arial" w:cs="Arial"/>
          <w:sz w:val="20"/>
        </w:rPr>
        <w:t>:</w:t>
      </w:r>
      <w:r w:rsidRPr="00E07C44">
        <w:rPr>
          <w:rFonts w:ascii="Arial" w:hAnsi="Arial" w:cs="Arial"/>
          <w:b/>
          <w:sz w:val="20"/>
        </w:rPr>
        <w:t xml:space="preserve"> </w:t>
      </w:r>
      <w:r w:rsidRPr="00E07C44">
        <w:rPr>
          <w:rFonts w:ascii="Calibiri" w:hAnsi="Calibiri" w:cs="Arial"/>
          <w:sz w:val="21"/>
          <w:szCs w:val="21"/>
        </w:rPr>
        <w:t>Parsoftwares Pvt ltd,Mohali</w:t>
      </w:r>
    </w:p>
    <w:p w:rsidR="00E07C44" w:rsidRPr="00E07C44" w:rsidRDefault="00E07C44" w:rsidP="00E07C44">
      <w:pPr>
        <w:pStyle w:val="NoSpacing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Calibiri" w:hAnsi="Calibiri" w:cs="Arial"/>
          <w:b/>
          <w:bCs/>
          <w:sz w:val="20"/>
        </w:rPr>
        <w:t xml:space="preserve">               Link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Times New Roman" w:eastAsia="Arial" w:hAnsi="Times New Roman"/>
          <w:b/>
          <w:sz w:val="24"/>
          <w:szCs w:val="24"/>
        </w:rPr>
        <w:t>http://www.myhomesearch.com/</w:t>
      </w:r>
    </w:p>
    <w:p w:rsidR="00E07C44" w:rsidRDefault="00E07C44" w:rsidP="00E07C4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LAMP, Core Php, HTML5, CSS3, Bootstrap, Ajax, JavaScript</w:t>
      </w:r>
    </w:p>
    <w:p w:rsidR="00E07C44" w:rsidRDefault="00E07C44" w:rsidP="00E07C4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Third party API</w:t>
      </w:r>
      <w:r>
        <w:rPr>
          <w:rFonts w:ascii="Cilibiri" w:hAnsi="Cilibiri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: </w:t>
      </w:r>
      <w:r>
        <w:rPr>
          <w:rFonts w:ascii="Verdana" w:hAnsi="Verdana" w:cs="Arial"/>
          <w:sz w:val="20"/>
        </w:rPr>
        <w:t>Facebook, Google Maps</w:t>
      </w:r>
    </w:p>
    <w:p w:rsidR="00E07C44" w:rsidRDefault="00E07C44" w:rsidP="00E07C4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Role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>
        <w:rPr>
          <w:rFonts w:ascii="Verdana" w:hAnsi="Verdana" w:cs="Arial"/>
          <w:sz w:val="20"/>
        </w:rPr>
        <w:t xml:space="preserve"> Back end developer </w:t>
      </w:r>
    </w:p>
    <w:p w:rsidR="00E07C44" w:rsidRDefault="00E07C44" w:rsidP="00E07C44">
      <w:pPr>
        <w:ind w:left="720"/>
      </w:pPr>
      <w:r>
        <w:rPr>
          <w:rFonts w:ascii="Calibiri" w:hAnsi="Calibiri" w:cs="Arial"/>
          <w:b/>
          <w:bCs/>
          <w:sz w:val="20"/>
        </w:rPr>
        <w:t>Duration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>Apr 2014 to Dec 2014.</w:t>
      </w:r>
    </w:p>
    <w:p w:rsidR="00E07C44" w:rsidRDefault="00E07C44" w:rsidP="00E07C44">
      <w:pPr>
        <w:ind w:left="720"/>
      </w:pPr>
    </w:p>
    <w:p w:rsidR="00E07C44" w:rsidRDefault="00E07C44" w:rsidP="00E07C44">
      <w:pPr>
        <w:ind w:left="720"/>
      </w:pPr>
    </w:p>
    <w:p w:rsidR="00E07C44" w:rsidRDefault="00E07C44" w:rsidP="00E07C44">
      <w:pPr>
        <w:shd w:val="clear" w:color="auto" w:fill="FFFFFF"/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>:</w:t>
      </w:r>
    </w:p>
    <w:p w:rsidR="00E07C44" w:rsidRDefault="00E07C44" w:rsidP="00E07C44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 class core php project. This is based on the real estate business in which we buy/sell property in Canada.whole project is done by me.</w:t>
      </w:r>
    </w:p>
    <w:p w:rsidR="00E07C44" w:rsidRDefault="00E07C44" w:rsidP="00E07C44">
      <w:pPr>
        <w:ind w:left="720"/>
        <w:rPr>
          <w:rFonts w:ascii="Arial" w:hAnsi="Arial" w:cs="Arial"/>
          <w:sz w:val="20"/>
        </w:rPr>
      </w:pPr>
    </w:p>
    <w:p w:rsidR="00E07C44" w:rsidRDefault="00E07C44" w:rsidP="00E07C44">
      <w:pPr>
        <w:shd w:val="clear" w:color="auto" w:fill="FFFFFF"/>
        <w:tabs>
          <w:tab w:val="left" w:pos="3900"/>
        </w:tabs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b/>
          <w:sz w:val="20"/>
        </w:rPr>
        <w:tab/>
      </w:r>
    </w:p>
    <w:p w:rsidR="00E07C44" w:rsidRDefault="00E07C44" w:rsidP="00E07C4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As a back end developer, I have wrote business logic for this Website.</w:t>
      </w:r>
    </w:p>
    <w:p w:rsidR="00E07C44" w:rsidRDefault="00E07C44" w:rsidP="00E07C4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Add infinite scroll plug-in on landing pages with Data Synchronization with Ajax.</w:t>
      </w:r>
    </w:p>
    <w:p w:rsidR="00E07C44" w:rsidRDefault="00E07C44" w:rsidP="00E07C44">
      <w:pPr>
        <w:numPr>
          <w:ilvl w:val="0"/>
          <w:numId w:val="4"/>
        </w:numPr>
        <w:shd w:val="clear" w:color="auto" w:fill="FFFFFF"/>
        <w:rPr>
          <w:rFonts w:ascii="Arial" w:hAnsi="Arial" w:cs="Arial"/>
          <w:sz w:val="20"/>
        </w:rPr>
      </w:pPr>
      <w:r>
        <w:rPr>
          <w:rFonts w:ascii="Verdana" w:hAnsi="Verdana" w:cs="Arial"/>
          <w:sz w:val="20"/>
        </w:rPr>
        <w:t>Dynamically managed front end pages.</w:t>
      </w: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  <w:u w:val="single"/>
        </w:rPr>
      </w:pP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</w:rPr>
      </w:pPr>
      <w:r>
        <w:rPr>
          <w:rFonts w:ascii="Calibiri" w:hAnsi="Calibiri" w:cs="Arial"/>
          <w:b/>
          <w:sz w:val="20"/>
          <w:u w:val="single"/>
        </w:rPr>
        <w:t xml:space="preserve">Project : </w:t>
      </w:r>
      <w:r w:rsidR="002B7296">
        <w:rPr>
          <w:rFonts w:ascii="Verdana" w:hAnsi="Verdana"/>
          <w:sz w:val="20"/>
          <w:szCs w:val="20"/>
        </w:rPr>
        <w:t>http://scluxurylifestyle.ca</w:t>
      </w:r>
    </w:p>
    <w:p w:rsidR="00AB7C64" w:rsidRDefault="00AB7C64">
      <w:pPr>
        <w:shd w:val="clear" w:color="auto" w:fill="FFFFFF"/>
        <w:rPr>
          <w:rFonts w:ascii="Arial" w:hAnsi="Arial" w:cs="Arial"/>
          <w:b/>
          <w:sz w:val="20"/>
        </w:rPr>
      </w:pP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Title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2B7296">
        <w:rPr>
          <w:rFonts w:ascii="Verdana" w:hAnsi="Verdana"/>
          <w:sz w:val="20"/>
          <w:szCs w:val="20"/>
        </w:rPr>
        <w:t>Uptown luxury Lifestyle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Company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</w:t>
      </w:r>
      <w:r>
        <w:rPr>
          <w:rFonts w:ascii="Verdana" w:hAnsi="Verdana" w:cs="Arial"/>
          <w:sz w:val="20"/>
        </w:rPr>
        <w:t xml:space="preserve"> </w:t>
      </w:r>
      <w:r w:rsidR="00E07C44" w:rsidRPr="00E07C44">
        <w:rPr>
          <w:rFonts w:ascii="Calibiri" w:hAnsi="Calibiri" w:cs="Arial"/>
          <w:sz w:val="21"/>
          <w:szCs w:val="21"/>
        </w:rPr>
        <w:t>Parsoftwares Pvt ltd,Mohali</w:t>
      </w:r>
    </w:p>
    <w:p w:rsidR="00AB7C64" w:rsidRDefault="00AB7C64">
      <w:pPr>
        <w:ind w:left="720"/>
        <w:rPr>
          <w:rFonts w:ascii="Calibiri" w:hAnsi="Calibiri" w:cs="Arial"/>
          <w:b/>
          <w:sz w:val="20"/>
        </w:rPr>
      </w:pPr>
      <w:r>
        <w:rPr>
          <w:rFonts w:ascii="Calibiri" w:hAnsi="Calibiri" w:cs="Arial"/>
          <w:b/>
          <w:bCs/>
          <w:sz w:val="20"/>
        </w:rPr>
        <w:t>Link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2B7296" w:rsidRPr="002B7296">
        <w:rPr>
          <w:rFonts w:ascii="Verdana" w:hAnsi="Verdana"/>
          <w:b/>
          <w:sz w:val="20"/>
          <w:szCs w:val="20"/>
        </w:rPr>
        <w:t>http://scluxurylifestyle.ca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sz w:val="20"/>
        </w:rPr>
        <w:t>Technology</w:t>
      </w:r>
      <w:r>
        <w:rPr>
          <w:rFonts w:ascii="Calibiri" w:hAnsi="Calibiri" w:cs="Arial"/>
          <w:i/>
          <w:sz w:val="20"/>
        </w:rPr>
        <w:t>/</w:t>
      </w:r>
      <w:r>
        <w:rPr>
          <w:rFonts w:ascii="Calibiri" w:hAnsi="Calibiri" w:cs="Arial"/>
          <w:b/>
          <w:sz w:val="20"/>
        </w:rPr>
        <w:t>Tools</w:t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sz w:val="20"/>
        </w:rPr>
        <w:t xml:space="preserve">: </w:t>
      </w:r>
      <w:r>
        <w:rPr>
          <w:rFonts w:ascii="Verdana" w:hAnsi="Verdana" w:cs="Arial"/>
          <w:sz w:val="20"/>
        </w:rPr>
        <w:t>LAMP, Wordpress, HTML5, CSS3, Bootstrap, Ajax, JavaScript, jQuery</w:t>
      </w:r>
    </w:p>
    <w:p w:rsidR="00AB7C64" w:rsidRDefault="00AB7C64">
      <w:pPr>
        <w:ind w:left="720"/>
        <w:rPr>
          <w:rFonts w:ascii="Calibiri" w:hAnsi="Calibiri" w:cs="Arial"/>
          <w:b/>
          <w:bCs/>
          <w:sz w:val="20"/>
        </w:rPr>
      </w:pPr>
      <w:r>
        <w:rPr>
          <w:rFonts w:ascii="Calibiri" w:hAnsi="Calibiri" w:cs="Arial"/>
          <w:b/>
          <w:bCs/>
          <w:sz w:val="20"/>
        </w:rPr>
        <w:t>Role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>
        <w:rPr>
          <w:rFonts w:ascii="Verdana" w:hAnsi="Verdana" w:cs="Arial"/>
          <w:sz w:val="20"/>
        </w:rPr>
        <w:t>Back end developer</w:t>
      </w:r>
      <w:r>
        <w:rPr>
          <w:rFonts w:ascii="Arial" w:hAnsi="Arial" w:cs="Arial"/>
          <w:sz w:val="20"/>
        </w:rPr>
        <w:t xml:space="preserve"> </w:t>
      </w:r>
    </w:p>
    <w:p w:rsidR="00AB7C64" w:rsidRDefault="00AB7C64">
      <w:pPr>
        <w:ind w:left="720"/>
      </w:pPr>
      <w:r>
        <w:rPr>
          <w:rFonts w:ascii="Calibiri" w:hAnsi="Calibiri" w:cs="Arial"/>
          <w:b/>
          <w:bCs/>
          <w:sz w:val="20"/>
        </w:rPr>
        <w:t>Duration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: </w:t>
      </w:r>
      <w:r w:rsidR="00E07C44">
        <w:rPr>
          <w:rFonts w:ascii="Verdana" w:hAnsi="Verdana" w:cs="Arial"/>
          <w:sz w:val="20"/>
        </w:rPr>
        <w:t>Dec 2014 June 2015</w:t>
      </w:r>
    </w:p>
    <w:p w:rsidR="00AB7C64" w:rsidRDefault="00AB7C64">
      <w:pPr>
        <w:ind w:left="720"/>
      </w:pPr>
    </w:p>
    <w:p w:rsidR="00AB7C64" w:rsidRDefault="00AB7C64">
      <w:pPr>
        <w:shd w:val="clear" w:color="auto" w:fill="FFFFFF"/>
        <w:rPr>
          <w:rFonts w:ascii="Arial" w:hAnsi="Arial" w:cs="Arial"/>
          <w:sz w:val="20"/>
        </w:rPr>
      </w:pPr>
      <w:r>
        <w:rPr>
          <w:rFonts w:ascii="Calibiri" w:hAnsi="Calibiri" w:cs="Arial"/>
          <w:b/>
          <w:sz w:val="20"/>
        </w:rPr>
        <w:t>Description</w:t>
      </w:r>
      <w:r>
        <w:rPr>
          <w:rFonts w:ascii="Arial" w:hAnsi="Arial" w:cs="Arial"/>
          <w:b/>
          <w:sz w:val="20"/>
        </w:rPr>
        <w:t>:</w:t>
      </w:r>
    </w:p>
    <w:p w:rsidR="00AB7C64" w:rsidRDefault="00AB7C6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Verdana" w:hAnsi="Verdana" w:cs="Arial"/>
          <w:sz w:val="20"/>
        </w:rPr>
        <w:t xml:space="preserve">This project was </w:t>
      </w:r>
      <w:r w:rsidR="00E07C44">
        <w:rPr>
          <w:rFonts w:ascii="Verdana" w:hAnsi="Verdana" w:cs="Arial"/>
          <w:sz w:val="20"/>
        </w:rPr>
        <w:t xml:space="preserve">a show property listing in Canada. User and Realtors can Buy and sell own    property on the website </w:t>
      </w:r>
    </w:p>
    <w:p w:rsidR="00AB7C64" w:rsidRDefault="00AB7C64">
      <w:pPr>
        <w:ind w:left="720"/>
        <w:rPr>
          <w:rFonts w:ascii="Arial" w:hAnsi="Arial" w:cs="Arial"/>
          <w:sz w:val="20"/>
        </w:rPr>
      </w:pPr>
    </w:p>
    <w:p w:rsidR="00AB7C64" w:rsidRDefault="00AB7C64">
      <w:pPr>
        <w:shd w:val="clear" w:color="auto" w:fill="FFFFFF"/>
        <w:rPr>
          <w:rFonts w:ascii="Verdana" w:hAnsi="Verdana" w:cs="Arial"/>
          <w:sz w:val="20"/>
        </w:rPr>
      </w:pPr>
      <w:r>
        <w:rPr>
          <w:rFonts w:ascii="Calibiri" w:hAnsi="Calibiri" w:cs="Arial"/>
          <w:b/>
          <w:sz w:val="20"/>
        </w:rPr>
        <w:t>Responsibilities</w:t>
      </w:r>
      <w:r>
        <w:rPr>
          <w:rFonts w:ascii="Arial" w:hAnsi="Arial" w:cs="Arial"/>
          <w:b/>
          <w:sz w:val="20"/>
        </w:rPr>
        <w:t>:</w:t>
      </w:r>
    </w:p>
    <w:p w:rsidR="00AB7C64" w:rsidRDefault="00AB7C6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Set up theme with wordpress</w:t>
      </w:r>
    </w:p>
    <w:p w:rsidR="00AB7C64" w:rsidRPr="00E07C44" w:rsidRDefault="00AB7C64" w:rsidP="00E07C44">
      <w:pPr>
        <w:numPr>
          <w:ilvl w:val="0"/>
          <w:numId w:val="4"/>
        </w:numPr>
        <w:shd w:val="clear" w:color="auto" w:fill="FFFFFF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Implemented all the design in the Enfold theme</w:t>
      </w:r>
    </w:p>
    <w:p w:rsidR="00AB7C64" w:rsidRDefault="00AB7C64">
      <w:pPr>
        <w:pStyle w:val="ListParagraph"/>
        <w:widowControl/>
        <w:autoSpaceDE/>
        <w:spacing w:after="200" w:line="276" w:lineRule="auto"/>
        <w:rPr>
          <w:rFonts w:ascii="Calibiri" w:hAnsi="Calibiri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10715"/>
      </w:tblGrid>
      <w:tr w:rsidR="00AB7C64">
        <w:trPr>
          <w:trHeight w:val="180"/>
        </w:trPr>
        <w:tc>
          <w:tcPr>
            <w:tcW w:w="10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AB7C64" w:rsidRDefault="00AB7C64">
            <w:pPr>
              <w:pStyle w:val="Heading3"/>
              <w:outlineLvl w:val="2"/>
            </w:pPr>
            <w:r>
              <w:rPr>
                <w:rFonts w:ascii="Calibiri" w:hAnsi="Calibiri"/>
              </w:rPr>
              <w:t>Academic  Credentials</w:t>
            </w:r>
          </w:p>
        </w:tc>
      </w:tr>
    </w:tbl>
    <w:p w:rsidR="00AB7C64" w:rsidRDefault="00AB7C64">
      <w:pPr>
        <w:pStyle w:val="Heading1"/>
        <w:rPr>
          <w:color w:val="auto"/>
        </w:rPr>
      </w:pPr>
    </w:p>
    <w:p w:rsidR="00AB7C64" w:rsidRDefault="00AB7C64">
      <w:pPr>
        <w:pStyle w:val="HTMLPreformatted"/>
        <w:numPr>
          <w:ilvl w:val="0"/>
          <w:numId w:val="4"/>
        </w:numPr>
        <w:tabs>
          <w:tab w:val="left" w:pos="720"/>
        </w:tabs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B-tech ( </w:t>
      </w:r>
      <w:r w:rsidR="00EC5CC1">
        <w:rPr>
          <w:rFonts w:ascii="Verdana" w:hAnsi="Verdana" w:cs="Arial"/>
          <w:szCs w:val="24"/>
        </w:rPr>
        <w:t>IT</w:t>
      </w:r>
      <w:r>
        <w:rPr>
          <w:rFonts w:ascii="Verdana" w:hAnsi="Verdana" w:cs="Arial"/>
          <w:szCs w:val="24"/>
        </w:rPr>
        <w:t xml:space="preserve">) </w:t>
      </w:r>
      <w:r w:rsidR="00EC5CC1">
        <w:rPr>
          <w:rFonts w:ascii="Verdana" w:hAnsi="Verdana" w:cs="Arial"/>
          <w:szCs w:val="24"/>
        </w:rPr>
        <w:t>from kurukshetra university kurukshetra with 70% matks</w:t>
      </w:r>
      <w:r>
        <w:rPr>
          <w:rFonts w:ascii="Verdana" w:hAnsi="Verdana" w:cs="Arial"/>
          <w:szCs w:val="24"/>
        </w:rPr>
        <w:t>.</w:t>
      </w:r>
    </w:p>
    <w:p w:rsidR="00AB7C64" w:rsidRDefault="00AB7C64">
      <w:pPr>
        <w:pStyle w:val="HTMLPreformatted"/>
        <w:numPr>
          <w:ilvl w:val="0"/>
          <w:numId w:val="4"/>
        </w:numPr>
        <w:tabs>
          <w:tab w:val="left" w:pos="720"/>
        </w:tabs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 xml:space="preserve">Class XII (PCM) from </w:t>
      </w:r>
      <w:r w:rsidR="00EC5CC1">
        <w:rPr>
          <w:rFonts w:ascii="Verdana" w:hAnsi="Verdana" w:cs="Arial"/>
          <w:szCs w:val="24"/>
        </w:rPr>
        <w:t>HBSE Haryana with 72% marks.</w:t>
      </w:r>
    </w:p>
    <w:p w:rsidR="00AB7C64" w:rsidRDefault="00AB7C64">
      <w:pPr>
        <w:pStyle w:val="HTMLPreformatted"/>
        <w:numPr>
          <w:ilvl w:val="0"/>
          <w:numId w:val="4"/>
        </w:numPr>
        <w:tabs>
          <w:tab w:val="left" w:pos="720"/>
        </w:tabs>
        <w:rPr>
          <w:rFonts w:ascii="Arial" w:hAnsi="Arial" w:cs="Arial"/>
          <w:szCs w:val="24"/>
        </w:rPr>
      </w:pPr>
      <w:r>
        <w:rPr>
          <w:rFonts w:ascii="Verdana" w:hAnsi="Verdana" w:cs="Arial"/>
          <w:szCs w:val="24"/>
        </w:rPr>
        <w:t xml:space="preserve">Class X  from </w:t>
      </w:r>
      <w:r w:rsidR="00EC5CC1">
        <w:rPr>
          <w:rFonts w:ascii="Verdana" w:hAnsi="Verdana" w:cs="Arial"/>
          <w:szCs w:val="24"/>
        </w:rPr>
        <w:t>HBSE Haryana with 81% marks.</w:t>
      </w:r>
    </w:p>
    <w:p w:rsidR="00AB7C64" w:rsidRDefault="00AB7C64">
      <w:pPr>
        <w:pStyle w:val="HTMLPreformatted"/>
        <w:tabs>
          <w:tab w:val="left" w:pos="720"/>
        </w:tabs>
        <w:rPr>
          <w:rFonts w:ascii="Arial" w:hAnsi="Arial" w:cs="Arial"/>
          <w:szCs w:val="24"/>
        </w:rPr>
      </w:pPr>
    </w:p>
    <w:p w:rsidR="00AB7C64" w:rsidRDefault="00AB7C64">
      <w:pPr>
        <w:pStyle w:val="Heading5"/>
        <w:jc w:val="left"/>
        <w:rPr>
          <w:rFonts w:ascii="Arial" w:hAnsi="Arial" w:cs="Arial"/>
          <w:bCs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0"/>
      </w:tblGrid>
      <w:tr w:rsidR="00AB7C64"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B7C64" w:rsidRDefault="00AB7C64">
            <w:pPr>
              <w:pStyle w:val="Heading3"/>
              <w:outlineLvl w:val="2"/>
            </w:pPr>
            <w:r>
              <w:rPr>
                <w:rFonts w:ascii="Calibiri" w:hAnsi="Calibiri"/>
              </w:rPr>
              <w:t>Personal Information</w:t>
            </w:r>
          </w:p>
        </w:tc>
      </w:tr>
    </w:tbl>
    <w:p w:rsidR="00AB7C64" w:rsidRDefault="00AB7C64">
      <w:pPr>
        <w:tabs>
          <w:tab w:val="left" w:pos="2250"/>
          <w:tab w:val="left" w:pos="3960"/>
        </w:tabs>
        <w:spacing w:line="240" w:lineRule="exact"/>
        <w:ind w:firstLine="720"/>
        <w:jc w:val="both"/>
        <w:rPr>
          <w:rFonts w:ascii="Arial" w:hAnsi="Arial" w:cs="Arial"/>
          <w:b/>
          <w:iCs/>
          <w:sz w:val="20"/>
        </w:rPr>
      </w:pPr>
    </w:p>
    <w:p w:rsidR="00AB7C64" w:rsidRDefault="00AB7C64">
      <w:pPr>
        <w:tabs>
          <w:tab w:val="left" w:pos="2250"/>
          <w:tab w:val="left" w:pos="3960"/>
        </w:tabs>
        <w:spacing w:line="240" w:lineRule="exact"/>
        <w:ind w:firstLine="720"/>
        <w:jc w:val="both"/>
        <w:rPr>
          <w:rFonts w:ascii="Cilibiri" w:hAnsi="Cilibiri" w:cs="Arial"/>
          <w:b/>
          <w:bCs/>
          <w:iCs/>
          <w:sz w:val="20"/>
        </w:rPr>
      </w:pPr>
      <w:r>
        <w:rPr>
          <w:rFonts w:ascii="Cilibiri" w:hAnsi="Cilibiri" w:cs="Arial"/>
          <w:b/>
          <w:iCs/>
          <w:sz w:val="20"/>
        </w:rPr>
        <w:t>Father’s Name</w:t>
      </w:r>
      <w:r>
        <w:rPr>
          <w:rFonts w:ascii="Arial" w:hAnsi="Arial" w:cs="Arial"/>
          <w:b/>
          <w:iCs/>
          <w:sz w:val="20"/>
        </w:rPr>
        <w:tab/>
      </w:r>
      <w:r>
        <w:rPr>
          <w:rFonts w:ascii="Arial" w:hAnsi="Arial" w:cs="Arial"/>
          <w:b/>
          <w:iCs/>
          <w:sz w:val="20"/>
        </w:rPr>
        <w:tab/>
      </w:r>
      <w:r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 w:rsidR="00EC5CC1">
        <w:rPr>
          <w:rFonts w:ascii="Arial" w:hAnsi="Arial" w:cs="Arial"/>
          <w:sz w:val="22"/>
        </w:rPr>
        <w:t>SH. Rampal Singh</w:t>
      </w:r>
    </w:p>
    <w:p w:rsidR="00AB7C64" w:rsidRDefault="00AB7C64">
      <w:pPr>
        <w:spacing w:line="240" w:lineRule="exact"/>
        <w:ind w:left="3150" w:hanging="2430"/>
        <w:jc w:val="both"/>
        <w:rPr>
          <w:rFonts w:ascii="Arial" w:eastAsia="Arial" w:hAnsi="Arial" w:cs="Arial"/>
          <w:b/>
          <w:bCs/>
          <w:iCs/>
          <w:sz w:val="20"/>
        </w:rPr>
      </w:pPr>
      <w:r>
        <w:rPr>
          <w:rFonts w:ascii="Cilibiri" w:hAnsi="Cilibiri" w:cs="Arial"/>
          <w:b/>
          <w:bCs/>
          <w:iCs/>
          <w:sz w:val="20"/>
        </w:rPr>
        <w:t>Date Of Birth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EC5CC1">
        <w:rPr>
          <w:rFonts w:ascii="Arial" w:hAnsi="Arial" w:cs="Arial"/>
          <w:sz w:val="22"/>
        </w:rPr>
        <w:t xml:space="preserve">       : 01/05/1990</w:t>
      </w:r>
    </w:p>
    <w:p w:rsidR="00AB7C64" w:rsidRDefault="00AB7C64">
      <w:pPr>
        <w:pStyle w:val="Header"/>
        <w:tabs>
          <w:tab w:val="clear" w:pos="4320"/>
          <w:tab w:val="clear" w:pos="8640"/>
        </w:tabs>
        <w:spacing w:line="240" w:lineRule="exac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0"/>
          <w:szCs w:val="24"/>
        </w:rPr>
        <w:t xml:space="preserve">             </w:t>
      </w:r>
      <w:r>
        <w:rPr>
          <w:rFonts w:ascii="Cilibiri" w:hAnsi="Cilibiri" w:cs="Arial"/>
          <w:b/>
          <w:bCs/>
          <w:iCs/>
          <w:sz w:val="20"/>
          <w:szCs w:val="24"/>
        </w:rPr>
        <w:t>Address</w:t>
      </w:r>
      <w:r>
        <w:rPr>
          <w:rFonts w:ascii="Arial" w:hAnsi="Arial" w:cs="Arial"/>
          <w:b/>
          <w:bCs/>
          <w:i/>
          <w:iCs/>
          <w:sz w:val="20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</w:t>
      </w:r>
      <w:r w:rsidR="00EC5CC1">
        <w:rPr>
          <w:rFonts w:ascii="Arial" w:hAnsi="Arial" w:cs="Arial"/>
          <w:b/>
          <w:bCs/>
          <w:szCs w:val="24"/>
        </w:rPr>
        <w:t>: 110/4 phase 4 Mohali</w:t>
      </w:r>
    </w:p>
    <w:p w:rsidR="00AB7C64" w:rsidRDefault="00AB7C64">
      <w:pPr>
        <w:pStyle w:val="Header"/>
        <w:tabs>
          <w:tab w:val="clear" w:pos="4320"/>
          <w:tab w:val="clear" w:pos="8640"/>
        </w:tabs>
        <w:rPr>
          <w:rFonts w:ascii="Calibiri" w:hAnsi="Calibiri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0"/>
      </w:tblGrid>
      <w:tr w:rsidR="00AB7C64"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B7C64" w:rsidRDefault="00AB7C64">
            <w:pPr>
              <w:pStyle w:val="Heading3"/>
              <w:outlineLvl w:val="2"/>
            </w:pPr>
            <w:r>
              <w:rPr>
                <w:rFonts w:ascii="Calibiri" w:hAnsi="Calibiri"/>
              </w:rPr>
              <w:t>Declaration</w:t>
            </w:r>
          </w:p>
        </w:tc>
      </w:tr>
    </w:tbl>
    <w:p w:rsidR="00AB7C64" w:rsidRDefault="00AB7C64">
      <w:pPr>
        <w:pStyle w:val="BodyTextIndent"/>
        <w:tabs>
          <w:tab w:val="left" w:pos="2820"/>
        </w:tabs>
        <w:spacing w:line="240" w:lineRule="exact"/>
        <w:ind w:left="0"/>
        <w:rPr>
          <w:rFonts w:ascii="Verdana" w:eastAsia="Calibri" w:hAnsi="Verdana" w:cs="Calibri"/>
          <w:color w:val="000000"/>
          <w:sz w:val="20"/>
          <w:szCs w:val="20"/>
        </w:rPr>
      </w:pPr>
      <w:r>
        <w:rPr>
          <w:rFonts w:ascii="Arial" w:eastAsia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</w:p>
    <w:p w:rsidR="00AB7C64" w:rsidRDefault="00AB7C64">
      <w:pPr>
        <w:pStyle w:val="BodyTextIndent"/>
        <w:spacing w:line="240" w:lineRule="exact"/>
        <w:ind w:left="720"/>
        <w:rPr>
          <w:rFonts w:ascii="Verdana" w:hAnsi="Verdana" w:cs="Arial"/>
        </w:rPr>
      </w:pPr>
      <w:r>
        <w:rPr>
          <w:rFonts w:ascii="Verdana" w:eastAsia="Calibri" w:hAnsi="Verdana" w:cs="Calibri"/>
          <w:color w:val="000000"/>
          <w:sz w:val="20"/>
          <w:szCs w:val="20"/>
        </w:rPr>
        <w:t>I solemnly declare that all the above particulars are true, complete and correct to best of my knowledge and belief.</w:t>
      </w:r>
    </w:p>
    <w:p w:rsidR="00AB7C64" w:rsidRDefault="00AB7C64">
      <w:pPr>
        <w:pStyle w:val="Subtitle"/>
        <w:tabs>
          <w:tab w:val="left" w:pos="90"/>
          <w:tab w:val="left" w:pos="270"/>
        </w:tabs>
        <w:ind w:left="-270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  <w:r>
        <w:rPr>
          <w:rFonts w:ascii="Verdana" w:hAnsi="Verdana" w:cs="Arial"/>
          <w:szCs w:val="24"/>
        </w:rPr>
        <w:tab/>
      </w:r>
    </w:p>
    <w:p w:rsidR="00AB7C64" w:rsidRDefault="00AB7C64">
      <w:pPr>
        <w:pStyle w:val="Subtitle"/>
        <w:tabs>
          <w:tab w:val="left" w:pos="90"/>
          <w:tab w:val="left" w:pos="270"/>
        </w:tabs>
        <w:ind w:left="-270"/>
        <w:rPr>
          <w:rFonts w:ascii="Verdana" w:hAnsi="Verdana" w:cs="Arial"/>
          <w:szCs w:val="24"/>
        </w:rPr>
      </w:pPr>
    </w:p>
    <w:p w:rsidR="00AB7C64" w:rsidRDefault="00AB7C64">
      <w:pPr>
        <w:pStyle w:val="Subtitle"/>
        <w:tabs>
          <w:tab w:val="left" w:pos="90"/>
          <w:tab w:val="left" w:pos="270"/>
        </w:tabs>
        <w:ind w:left="-270"/>
        <w:rPr>
          <w:rFonts w:ascii="Arial" w:hAnsi="Arial" w:cs="Arial"/>
          <w:szCs w:val="24"/>
        </w:rPr>
      </w:pP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>
        <w:rPr>
          <w:rFonts w:ascii="Verdana" w:hAnsi="Verdana" w:cs="Arial"/>
          <w:b w:val="0"/>
          <w:bCs/>
          <w:szCs w:val="24"/>
        </w:rPr>
        <w:tab/>
      </w:r>
      <w:r w:rsidR="00EC5CC1">
        <w:rPr>
          <w:rFonts w:ascii="Verdana" w:hAnsi="Verdana" w:cs="Arial"/>
          <w:b w:val="0"/>
          <w:bCs/>
          <w:szCs w:val="24"/>
        </w:rPr>
        <w:t>Manjeet Singh</w:t>
      </w:r>
    </w:p>
    <w:p w:rsidR="00AB7C64" w:rsidRDefault="00AB7C64">
      <w:pPr>
        <w:pStyle w:val="Header"/>
        <w:tabs>
          <w:tab w:val="clear" w:pos="4320"/>
          <w:tab w:val="clear" w:pos="8640"/>
        </w:tabs>
      </w:pPr>
    </w:p>
    <w:sectPr w:rsidR="00AB7C64">
      <w:footerReference w:type="default" r:id="rId7"/>
      <w:pgSz w:w="12240" w:h="15840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C1" w:rsidRDefault="00EC5CC1">
      <w:r>
        <w:separator/>
      </w:r>
    </w:p>
  </w:endnote>
  <w:endnote w:type="continuationSeparator" w:id="0">
    <w:p w:rsidR="00EC5CC1" w:rsidRDefault="00EC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iri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libiri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C64" w:rsidRDefault="00AB7C64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9.95pt;margin-top:.05pt;width:6pt;height:27.55pt;z-index:251657728;mso-wrap-distance-left:0;mso-wrap-distance-right:0;mso-position-horizontal-relative:page" o:preferrelative="t" stroked="f">
          <v:fill opacity="0"/>
          <v:textbox>
            <w:txbxContent>
              <w:p w:rsidR="00AB7C64" w:rsidRDefault="00AB7C64">
                <w:pPr>
                  <w:pStyle w:val="Footer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F3EAC">
                  <w:rPr>
                    <w:noProof/>
                  </w:rPr>
                  <w:t>1</w:t>
                </w:r>
                <w:r>
                  <w:fldChar w:fldCharType="end"/>
                </w:r>
              </w:p>
              <w:p w:rsidR="00AB7C64" w:rsidRDefault="00AB7C64">
                <w:pPr>
                  <w:pStyle w:val="Footer"/>
                </w:pP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C1" w:rsidRDefault="00EC5CC1">
      <w:r>
        <w:separator/>
      </w:r>
    </w:p>
  </w:footnote>
  <w:footnote w:type="continuationSeparator" w:id="0">
    <w:p w:rsidR="00EC5CC1" w:rsidRDefault="00EC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B0EA7"/>
    <w:rsid w:val="002B7296"/>
    <w:rsid w:val="00572682"/>
    <w:rsid w:val="008775AB"/>
    <w:rsid w:val="00A543DA"/>
    <w:rsid w:val="00AB7C64"/>
    <w:rsid w:val="00CE746C"/>
    <w:rsid w:val="00E07C44"/>
    <w:rsid w:val="00EC5CC1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color w:val="0000FF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ind w:left="0" w:right="-1440" w:firstLine="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ind w:left="0" w:right="-1440" w:firstLine="0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00" w:lineRule="exact"/>
      <w:jc w:val="both"/>
      <w:outlineLvl w:val="4"/>
    </w:pPr>
    <w:rPr>
      <w:rFonts w:ascii="Arial Narrow" w:hAnsi="Arial Narrow" w:cs="Arial Narrow"/>
      <w:b/>
      <w:iCs/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ind w:left="0" w:right="-1440" w:firstLine="180"/>
      <w:outlineLvl w:val="5"/>
    </w:pPr>
    <w:rPr>
      <w:rFonts w:ascii="Arial" w:hAnsi="Arial" w:cs="Arial"/>
      <w:b/>
      <w:bCs/>
      <w:sz w:val="20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jc w:val="center"/>
      <w:outlineLvl w:val="6"/>
    </w:pPr>
    <w:rPr>
      <w:rFonts w:ascii="Arial" w:hAnsi="Arial" w:cs="Arial"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jc w:val="both"/>
      <w:outlineLvl w:val="7"/>
    </w:pPr>
    <w:rPr>
      <w:bCs/>
      <w:i/>
      <w:sz w:val="26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widowControl w:val="0"/>
      <w:autoSpaceDE w:val="0"/>
      <w:ind w:left="720"/>
      <w:contextualSpacing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NoSpacing">
    <w:name w:val="No Spacing"/>
    <w:qFormat/>
    <w:pPr>
      <w:suppressAutoHyphens/>
    </w:pPr>
    <w:rPr>
      <w:rFonts w:ascii="Calibri" w:hAnsi="Calibri" w:cs="Calibri"/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Book Antiqua" w:hAnsi="Book Antiqua" w:cs="Book Antiqua"/>
      <w:sz w:val="22"/>
      <w:szCs w:val="2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">
    <w:name w:val="Body Text"/>
    <w:basedOn w:val="Normal"/>
    <w:pPr>
      <w:overflowPunct w:val="0"/>
      <w:autoSpaceDE w:val="0"/>
    </w:pPr>
    <w:rPr>
      <w:i/>
      <w:sz w:val="20"/>
      <w:szCs w:val="20"/>
    </w:rPr>
  </w:style>
  <w:style w:type="paragraph" w:styleId="Subtitle">
    <w:name w:val="Subtitle"/>
    <w:basedOn w:val="Normal"/>
    <w:next w:val="BodyText"/>
    <w:qFormat/>
    <w:pPr>
      <w:widowControl w:val="0"/>
      <w:tabs>
        <w:tab w:val="left" w:pos="2880"/>
      </w:tabs>
      <w:ind w:left="720"/>
    </w:pPr>
    <w:rPr>
      <w:b/>
      <w:szCs w:val="20"/>
    </w:rPr>
  </w:style>
  <w:style w:type="character" w:customStyle="1" w:styleId="WW8Num1z0">
    <w:name w:val="WW8Num1z0"/>
    <w:rPr>
      <w:rFonts w:ascii="Symbol" w:eastAsia="Times New Roman" w:hAnsi="Symbol" w:cs="Symbol"/>
      <w:sz w:val="20"/>
      <w:szCs w:val="20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0">
    <w:name w:val="WW8Num3z0"/>
    <w:rPr>
      <w:rFonts w:ascii="Symbol" w:eastAsia="Times New Roman" w:hAnsi="Symbol" w:cs="Symbol"/>
      <w:sz w:val="20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Symbol" w:eastAsia="Times New Roman" w:hAnsi="Symbol" w:cs="Symbol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Wingdings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8000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  <w:szCs w:val="16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text1">
    <w:name w:val="text1"/>
    <w:rPr>
      <w:rFonts w:ascii="Times New Roman" w:eastAsia="Times New Roman" w:hAnsi="Times New Roman" w:cs="Times New Roman"/>
      <w:b w:val="0"/>
      <w:bCs w:val="0"/>
      <w:color w:val="000000"/>
    </w:rPr>
  </w:style>
  <w:style w:type="character" w:customStyle="1" w:styleId="CharChar">
    <w:name w:val=" Char Char"/>
    <w:rPr>
      <w:rFonts w:ascii="Courier New" w:eastAsia="Times New Roman" w:hAnsi="Courier New" w:cs="Courier New"/>
      <w:lang w:val="en-US" w:eastAsia="en-US" w:bidi="ar-SA"/>
    </w:rPr>
  </w:style>
  <w:style w:type="character" w:customStyle="1" w:styleId="Heading7Char">
    <w:name w:val="Heading 7 Char"/>
    <w:rPr>
      <w:rFonts w:ascii="Arial" w:eastAsia="Times New Roman" w:hAnsi="Arial" w:cs="Arial"/>
      <w:bCs/>
      <w:sz w:val="28"/>
      <w:szCs w:val="28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Times New Roman" w:eastAsia="Times New Roman" w:hAnsi="Times New Roman" w:cs="Times New Roman"/>
    </w:rPr>
  </w:style>
  <w:style w:type="character" w:customStyle="1" w:styleId="WW8Num6z3">
    <w:name w:val="WW8Num6z3"/>
    <w:rPr>
      <w:rFonts w:ascii="Times New Roman" w:eastAsia="Times New Roman" w:hAnsi="Times New Roman" w:cs="Times New Roman"/>
    </w:rPr>
  </w:style>
  <w:style w:type="character" w:customStyle="1" w:styleId="WW8Num6z4">
    <w:name w:val="WW8Num6z4"/>
    <w:rPr>
      <w:rFonts w:ascii="Times New Roman" w:eastAsia="Times New Roman" w:hAnsi="Times New Roman" w:cs="Times New Roman"/>
    </w:rPr>
  </w:style>
  <w:style w:type="character" w:customStyle="1" w:styleId="WW8Num6z5">
    <w:name w:val="WW8Num6z5"/>
    <w:rPr>
      <w:rFonts w:ascii="Times New Roman" w:eastAsia="Times New Roman" w:hAnsi="Times New Roman" w:cs="Times New Roman"/>
    </w:rPr>
  </w:style>
  <w:style w:type="character" w:customStyle="1" w:styleId="WW8Num6z6">
    <w:name w:val="WW8Num6z6"/>
    <w:rPr>
      <w:rFonts w:ascii="Times New Roman" w:eastAsia="Times New Roman" w:hAnsi="Times New Roman" w:cs="Times New Roman"/>
    </w:rPr>
  </w:style>
  <w:style w:type="character" w:customStyle="1" w:styleId="WW8Num6z7">
    <w:name w:val="WW8Num6z7"/>
    <w:rPr>
      <w:rFonts w:ascii="Times New Roman" w:eastAsia="Times New Roman" w:hAnsi="Times New Roman" w:cs="Times New Roman"/>
    </w:rPr>
  </w:style>
  <w:style w:type="character" w:customStyle="1" w:styleId="WW8Num6z8">
    <w:name w:val="WW8Num6z8"/>
    <w:rPr>
      <w:rFonts w:ascii="Times New Roman" w:eastAsia="Times New Roman" w:hAnsi="Times New Roman" w:cs="Times New Roman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Times New Roman" w:eastAsia="Times New Roman" w:hAnsi="Times New Roman" w:cs="Times New Roman"/>
    </w:rPr>
  </w:style>
  <w:style w:type="character" w:customStyle="1" w:styleId="WW8Num7z3">
    <w:name w:val="WW8Num7z3"/>
    <w:rPr>
      <w:rFonts w:ascii="Times New Roman" w:eastAsia="Times New Roman" w:hAnsi="Times New Roman" w:cs="Times New Roman"/>
    </w:rPr>
  </w:style>
  <w:style w:type="character" w:customStyle="1" w:styleId="WW8Num7z4">
    <w:name w:val="WW8Num7z4"/>
    <w:rPr>
      <w:rFonts w:ascii="Times New Roman" w:eastAsia="Times New Roman" w:hAnsi="Times New Roman" w:cs="Times New Roman"/>
    </w:rPr>
  </w:style>
  <w:style w:type="character" w:customStyle="1" w:styleId="WW8Num7z5">
    <w:name w:val="WW8Num7z5"/>
    <w:rPr>
      <w:rFonts w:ascii="Times New Roman" w:eastAsia="Times New Roman" w:hAnsi="Times New Roman" w:cs="Times New Roman"/>
    </w:rPr>
  </w:style>
  <w:style w:type="character" w:customStyle="1" w:styleId="WW8Num7z6">
    <w:name w:val="WW8Num7z6"/>
    <w:rPr>
      <w:rFonts w:ascii="Times New Roman" w:eastAsia="Times New Roman" w:hAnsi="Times New Roman" w:cs="Times New Roman"/>
    </w:rPr>
  </w:style>
  <w:style w:type="character" w:customStyle="1" w:styleId="WW8Num7z7">
    <w:name w:val="WW8Num7z7"/>
    <w:rPr>
      <w:rFonts w:ascii="Times New Roman" w:eastAsia="Times New Roman" w:hAnsi="Times New Roman" w:cs="Times New Roman"/>
    </w:rPr>
  </w:style>
  <w:style w:type="character" w:customStyle="1" w:styleId="WW8Num7z8">
    <w:name w:val="WW8Num7z8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Times New Roman" w:eastAsia="Times New Roman" w:hAnsi="Times New Roman" w:cs="Times New Roman"/>
    </w:rPr>
  </w:style>
  <w:style w:type="character" w:customStyle="1" w:styleId="WW8Num8z2">
    <w:name w:val="WW8Num8z2"/>
    <w:rPr>
      <w:rFonts w:ascii="Times New Roman" w:eastAsia="Times New Roman" w:hAnsi="Times New Roman" w:cs="Times New Roman"/>
    </w:rPr>
  </w:style>
  <w:style w:type="character" w:customStyle="1" w:styleId="WW8Num8z3">
    <w:name w:val="WW8Num8z3"/>
    <w:rPr>
      <w:rFonts w:ascii="Times New Roman" w:eastAsia="Times New Roman" w:hAnsi="Times New Roman" w:cs="Times New Roman"/>
    </w:rPr>
  </w:style>
  <w:style w:type="character" w:customStyle="1" w:styleId="WW8Num8z4">
    <w:name w:val="WW8Num8z4"/>
    <w:rPr>
      <w:rFonts w:ascii="Times New Roman" w:eastAsia="Times New Roman" w:hAnsi="Times New Roman" w:cs="Times New Roman"/>
    </w:rPr>
  </w:style>
  <w:style w:type="character" w:customStyle="1" w:styleId="WW8Num8z5">
    <w:name w:val="WW8Num8z5"/>
    <w:rPr>
      <w:rFonts w:ascii="Times New Roman" w:eastAsia="Times New Roman" w:hAnsi="Times New Roman" w:cs="Times New Roman"/>
    </w:rPr>
  </w:style>
  <w:style w:type="character" w:customStyle="1" w:styleId="WW8Num8z6">
    <w:name w:val="WW8Num8z6"/>
    <w:rPr>
      <w:rFonts w:ascii="Times New Roman" w:eastAsia="Times New Roman" w:hAnsi="Times New Roman" w:cs="Times New Roman"/>
    </w:rPr>
  </w:style>
  <w:style w:type="character" w:customStyle="1" w:styleId="WW8Num8z7">
    <w:name w:val="WW8Num8z7"/>
    <w:rPr>
      <w:rFonts w:ascii="Times New Roman" w:eastAsia="Times New Roman" w:hAnsi="Times New Roman" w:cs="Times New Roman"/>
    </w:rPr>
  </w:style>
  <w:style w:type="character" w:customStyle="1" w:styleId="WW8Num8z8">
    <w:name w:val="WW8Num8z8"/>
    <w:rPr>
      <w:rFonts w:ascii="Times New Roman" w:eastAsia="Times New Roman" w:hAnsi="Times New Roman" w:cs="Times New Roman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Times New Roman" w:eastAsia="Times New Roman" w:hAnsi="Times New Roman" w:cs="Times New Roman"/>
    </w:rPr>
  </w:style>
  <w:style w:type="character" w:customStyle="1" w:styleId="WW8Num9z2">
    <w:name w:val="WW8Num9z2"/>
    <w:rPr>
      <w:rFonts w:ascii="Times New Roman" w:eastAsia="Times New Roman" w:hAnsi="Times New Roman" w:cs="Times New Roman"/>
    </w:rPr>
  </w:style>
  <w:style w:type="character" w:customStyle="1" w:styleId="WW8Num9z3">
    <w:name w:val="WW8Num9z3"/>
    <w:rPr>
      <w:rFonts w:ascii="Times New Roman" w:eastAsia="Times New Roman" w:hAnsi="Times New Roman" w:cs="Times New Roman"/>
    </w:rPr>
  </w:style>
  <w:style w:type="character" w:customStyle="1" w:styleId="WW8Num9z4">
    <w:name w:val="WW8Num9z4"/>
    <w:rPr>
      <w:rFonts w:ascii="Times New Roman" w:eastAsia="Times New Roman" w:hAnsi="Times New Roman" w:cs="Times New Roman"/>
    </w:rPr>
  </w:style>
  <w:style w:type="character" w:customStyle="1" w:styleId="WW8Num9z5">
    <w:name w:val="WW8Num9z5"/>
    <w:rPr>
      <w:rFonts w:ascii="Times New Roman" w:eastAsia="Times New Roman" w:hAnsi="Times New Roman" w:cs="Times New Roman"/>
    </w:rPr>
  </w:style>
  <w:style w:type="character" w:customStyle="1" w:styleId="WW8Num9z6">
    <w:name w:val="WW8Num9z6"/>
    <w:rPr>
      <w:rFonts w:ascii="Times New Roman" w:eastAsia="Times New Roman" w:hAnsi="Times New Roman" w:cs="Times New Roman"/>
    </w:rPr>
  </w:style>
  <w:style w:type="character" w:customStyle="1" w:styleId="WW8Num9z7">
    <w:name w:val="WW8Num9z7"/>
    <w:rPr>
      <w:rFonts w:ascii="Times New Roman" w:eastAsia="Times New Roman" w:hAnsi="Times New Roman" w:cs="Times New Roman"/>
    </w:rPr>
  </w:style>
  <w:style w:type="character" w:customStyle="1" w:styleId="WW8Num9z8">
    <w:name w:val="WW8Num9z8"/>
    <w:rPr>
      <w:rFonts w:ascii="Times New Roman" w:eastAsia="Times New Roman" w:hAnsi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3">
    <w:name w:val="Body Text 3"/>
    <w:basedOn w:val="Normal"/>
    <w:rPr>
      <w:rFonts w:ascii="Arial" w:hAnsi="Arial" w:cs="Arial"/>
      <w:bCs/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</w:style>
  <w:style w:type="paragraph" w:styleId="BodyText2">
    <w:name w:val="Body Text 2"/>
    <w:basedOn w:val="Normal"/>
    <w:pPr>
      <w:ind w:right="-1440"/>
    </w:pPr>
    <w:rPr>
      <w:rFonts w:ascii="Arial" w:hAnsi="Arial" w:cs="Arial"/>
      <w:sz w:val="20"/>
    </w:rPr>
  </w:style>
  <w:style w:type="paragraph" w:customStyle="1" w:styleId="frmheading2">
    <w:name w:val="frmheading2"/>
    <w:basedOn w:val="Normal"/>
    <w:pPr>
      <w:spacing w:before="280" w:after="280"/>
    </w:pPr>
    <w:rPr>
      <w:color w:val="00008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E-mail: v3_shukla@rediff</vt:lpstr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E-mail: v3_shukla@rediff</dc:title>
  <dc:subject/>
  <dc:creator>vikas shukla</dc:creator>
  <cp:keywords/>
  <cp:lastModifiedBy>Anirudh Munj</cp:lastModifiedBy>
  <cp:revision>2</cp:revision>
  <cp:lastPrinted>2006-04-07T12:11:00Z</cp:lastPrinted>
  <dcterms:created xsi:type="dcterms:W3CDTF">2018-12-17T06:59:00Z</dcterms:created>
  <dcterms:modified xsi:type="dcterms:W3CDTF">2018-12-17T06:59:00Z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